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26C98" w14:textId="14BCA4A3" w:rsidR="00D84C73" w:rsidRDefault="00D84C73" w:rsidP="00D84C73">
      <w:pPr>
        <w:pStyle w:val="Title"/>
      </w:pPr>
      <w:proofErr w:type="spellStart"/>
      <w:r>
        <w:t>Jednoprolazni</w:t>
      </w:r>
      <w:proofErr w:type="spellEnd"/>
      <w:r>
        <w:t xml:space="preserve"> </w:t>
      </w:r>
      <w:proofErr w:type="spellStart"/>
      <w:r>
        <w:t>asembler</w:t>
      </w:r>
      <w:proofErr w:type="spellEnd"/>
      <w:r>
        <w:t xml:space="preserve"> za CISC </w:t>
      </w:r>
      <w:proofErr w:type="spellStart"/>
      <w:r>
        <w:t>arhitekturu</w:t>
      </w:r>
      <w:proofErr w:type="spellEnd"/>
    </w:p>
    <w:p w14:paraId="2404BB23" w14:textId="44DEBE64" w:rsidR="00D84C73" w:rsidRDefault="00D84C73" w:rsidP="00D84C73">
      <w:pPr>
        <w:pStyle w:val="Subtitle"/>
      </w:pPr>
    </w:p>
    <w:p w14:paraId="303AE070" w14:textId="1222826E" w:rsidR="00D84C73" w:rsidRPr="00D84C73" w:rsidRDefault="00D84C73" w:rsidP="00D84C73">
      <w:pPr>
        <w:rPr>
          <w:rStyle w:val="SubtleEmphasis"/>
        </w:rPr>
      </w:pPr>
      <w:proofErr w:type="spellStart"/>
      <w:r w:rsidRPr="00D84C73">
        <w:rPr>
          <w:rStyle w:val="SubtleEmphasis"/>
        </w:rPr>
        <w:t>Opis</w:t>
      </w:r>
      <w:proofErr w:type="spellEnd"/>
      <w:r w:rsidRPr="00D84C73">
        <w:rPr>
          <w:rStyle w:val="SubtleEmphasis"/>
        </w:rPr>
        <w:t xml:space="preserve"> </w:t>
      </w:r>
      <w:proofErr w:type="spellStart"/>
      <w:r w:rsidRPr="00D84C73">
        <w:rPr>
          <w:rStyle w:val="SubtleEmphasis"/>
        </w:rPr>
        <w:t>rešenja</w:t>
      </w:r>
      <w:proofErr w:type="spellEnd"/>
      <w:r w:rsidRPr="00D84C73">
        <w:rPr>
          <w:rStyle w:val="SubtleEmphasis"/>
        </w:rPr>
        <w:t>:</w:t>
      </w:r>
    </w:p>
    <w:p w14:paraId="50F26397" w14:textId="5B3DBD9C" w:rsidR="00D84C73" w:rsidRDefault="00D84C73" w:rsidP="00D84C73">
      <w:pPr>
        <w:rPr>
          <w:lang w:val="sr-Latn-RS"/>
        </w:rPr>
      </w:pPr>
      <w:r>
        <w:rPr>
          <w:lang w:val="sr-Latn-RS"/>
        </w:rPr>
        <w:tab/>
      </w:r>
    </w:p>
    <w:p w14:paraId="2E14A610" w14:textId="169CDB90" w:rsidR="00D84C73" w:rsidRDefault="00D84C73" w:rsidP="003A171E">
      <w:pPr>
        <w:jc w:val="both"/>
        <w:rPr>
          <w:lang w:val="sr-Latn-RS"/>
        </w:rPr>
      </w:pPr>
      <w:r>
        <w:rPr>
          <w:lang w:val="sr-Latn-RS"/>
        </w:rPr>
        <w:tab/>
        <w:t xml:space="preserve">Program koristi std::regex heder iz standardne biblioteke kako bi uporedio pročitanu liniju iz izvornog fajla sa predefinisanim regex izrazima, od kojih svaki odgovara jednom tipu </w:t>
      </w:r>
      <w:r w:rsidR="003A171E">
        <w:rPr>
          <w:lang w:val="sr-Latn-RS"/>
        </w:rPr>
        <w:t>naredbe ili direktive koji se mogu naći u izvornom fajlu. Ukoliko ni jedan od ovih izraza ne odgovara pročitanoj liniji, asembler obustavlja rad. Asembler inicijalizuje ove regex objekte u svom konstruktoru.</w:t>
      </w:r>
    </w:p>
    <w:p w14:paraId="22CE0671" w14:textId="54D9D313" w:rsidR="003A171E" w:rsidRDefault="00D84C73" w:rsidP="003A171E">
      <w:pPr>
        <w:ind w:firstLine="720"/>
        <w:jc w:val="both"/>
        <w:rPr>
          <w:lang w:val="sr-Latn-RS"/>
        </w:rPr>
      </w:pPr>
      <w:r>
        <w:rPr>
          <w:lang w:val="sr-Latn-RS"/>
        </w:rPr>
        <w:t>Program prihvata kao ulazne parametre putanju do fajla koji sadrži izvorni kod napisan u asembleru prema navedenoj arhitekturi, opciju -o, nakon koje se navodi putanja do izlaznog fajla koji ce predstavljati obrađen ulazni fajl. Ukoliko je neka od ovih putanja nevaljana ili je zahtevani format argumenata prekršen, asembler će obustaviti rad.</w:t>
      </w:r>
      <w:r w:rsidR="003A171E">
        <w:rPr>
          <w:lang w:val="sr-Latn-RS"/>
        </w:rPr>
        <w:t xml:space="preserve"> Ove provere vrši metoda argumentsAnalyzer(int, char**).</w:t>
      </w:r>
    </w:p>
    <w:p w14:paraId="44348860" w14:textId="49B47AC3" w:rsidR="001622B6" w:rsidRDefault="00D84C73" w:rsidP="003A171E">
      <w:pPr>
        <w:jc w:val="both"/>
        <w:rPr>
          <w:lang w:val="sr-Latn-RS"/>
        </w:rPr>
      </w:pPr>
      <w:r>
        <w:rPr>
          <w:lang w:val="sr-Latn-RS"/>
        </w:rPr>
        <w:tab/>
      </w:r>
      <w:r w:rsidR="003A171E">
        <w:rPr>
          <w:lang w:val="sr-Latn-RS"/>
        </w:rPr>
        <w:t>Asembler čita ulazni fajl red po red i svaki red uparuje sa regex objektima, na osnovu kojih zna šta predstavlja pročitana linija. Kada pronađe odgovarajući regex objekat koji prepoznaje pročitan red, skače na obradu capture grupa koje taj regex objekat definiše. Capture groupe nam omogućavaju da regex objekat ne samo koristimo kao šablon za prepoznavanje tipa pročitanog ulaza, već i da izdvojimo informacije koje su nam od značaja.</w:t>
      </w:r>
      <w:r>
        <w:rPr>
          <w:lang w:val="sr-Latn-RS"/>
        </w:rPr>
        <w:t xml:space="preserve"> </w:t>
      </w:r>
      <w:r w:rsidR="003A171E">
        <w:rPr>
          <w:lang w:val="sr-Latn-RS"/>
        </w:rPr>
        <w:t>Dalje su navedeni šabloni regexa koji odgovaraju mogućim tipovima</w:t>
      </w:r>
      <w:r w:rsidR="001622B6">
        <w:rPr>
          <w:lang w:val="sr-Latn-RS"/>
        </w:rPr>
        <w:t xml:space="preserve"> direktiva i instrukcija koji se nalaze u izvornom fajlu, kao i opis podataka koje asembler izvlači iz njih i dalje obrađuje:</w:t>
      </w:r>
    </w:p>
    <w:p w14:paraId="5D9CCA4F" w14:textId="29BAE7CF" w:rsidR="001622B6" w:rsidRDefault="001622B6" w:rsidP="003A171E">
      <w:pPr>
        <w:pStyle w:val="ListParagraph"/>
        <w:numPr>
          <w:ilvl w:val="0"/>
          <w:numId w:val="24"/>
        </w:numPr>
        <w:jc w:val="both"/>
        <w:rPr>
          <w:lang w:val="sr-Latn-RS"/>
        </w:rPr>
      </w:pPr>
      <w:r>
        <w:rPr>
          <w:lang w:val="sr-Latn-RS"/>
        </w:rPr>
        <w:t>komentar ili prazan red - asembler nastavlja dalje sa čitanjem fajla.</w:t>
      </w:r>
    </w:p>
    <w:p w14:paraId="7F521CEC" w14:textId="60FB82A7" w:rsidR="003A171E" w:rsidRDefault="001622B6" w:rsidP="003A171E">
      <w:pPr>
        <w:pStyle w:val="ListParagraph"/>
        <w:numPr>
          <w:ilvl w:val="0"/>
          <w:numId w:val="24"/>
        </w:numPr>
        <w:jc w:val="both"/>
        <w:rPr>
          <w:lang w:val="sr-Latn-RS"/>
        </w:rPr>
      </w:pPr>
      <w:r>
        <w:rPr>
          <w:lang w:val="sr-Latn-RS"/>
        </w:rPr>
        <w:t>Labela – vrši se provera da li smo unutar neke sekcije (ili smo u UNDEFINED). Ukoliko smo u sekciji, asembler proverava da li simbol postoji u tabeli simbola ili tabeli literalnih simbola i definiše simbol. Sve potrebne provere i definicije se obavljaju iz metode resolveSymbol(std::string)</w:t>
      </w:r>
    </w:p>
    <w:p w14:paraId="2BD01FFA" w14:textId="5E4FF01C" w:rsidR="001622B6" w:rsidRDefault="001622B6" w:rsidP="003A171E">
      <w:pPr>
        <w:pStyle w:val="ListParagraph"/>
        <w:numPr>
          <w:ilvl w:val="0"/>
          <w:numId w:val="24"/>
        </w:numPr>
        <w:jc w:val="both"/>
        <w:rPr>
          <w:lang w:val="sr-Latn-RS"/>
        </w:rPr>
      </w:pPr>
      <w:r>
        <w:rPr>
          <w:lang w:val="sr-Latn-RS"/>
        </w:rPr>
        <w:t>Sekcija – asembler dozvoljava proizvoljne nazive sekcija, osim nekoliko ključnih reči koje su rezervisane za ispravan rad asemblera. Pored standardne obrade novog simbola, takođe menja tekuću vrednost sekcije u kojoj se nalazi, ukoliko je prethodno bio u sekciji, pomoću locationCounter atributa dodeljuje veličinu prethodnoj sekciji.</w:t>
      </w:r>
    </w:p>
    <w:p w14:paraId="04FD9C75" w14:textId="061F1677" w:rsidR="001622B6" w:rsidRDefault="001622B6" w:rsidP="003A171E">
      <w:pPr>
        <w:pStyle w:val="ListParagraph"/>
        <w:numPr>
          <w:ilvl w:val="0"/>
          <w:numId w:val="24"/>
        </w:numPr>
        <w:jc w:val="both"/>
        <w:rPr>
          <w:lang w:val="sr-Latn-RS"/>
        </w:rPr>
      </w:pPr>
      <w:r>
        <w:rPr>
          <w:lang w:val="sr-Latn-RS"/>
        </w:rPr>
        <w:t>Equ direktiva – equ direktiva mora da se pojavi pre ulaska u prvu sekciju koju smo definisali u izvornom fajlu. Simbolički literal definisan equ direktivom se ubacuje u literalTable strukturu, a osim imena, pamti se izraz koji predstavlja vrednost ovog simboličkog literala, a koji će se izračunati nakon prvog prolaza asemblera, a pre početka backpatching-a. Asembler dozvoljava upotrebu operatora + i –, kao i literala i simbola. Nema ograničenja u vidu prekoračenja jedinice mere, tj. Zaštitu od adresne aritmetike koju programer želi da upotrebi.</w:t>
      </w:r>
    </w:p>
    <w:p w14:paraId="45E4B049" w14:textId="0ED9863F" w:rsidR="001622B6" w:rsidRDefault="001622B6" w:rsidP="003A171E">
      <w:pPr>
        <w:pStyle w:val="ListParagraph"/>
        <w:numPr>
          <w:ilvl w:val="0"/>
          <w:numId w:val="24"/>
        </w:numPr>
        <w:jc w:val="both"/>
        <w:rPr>
          <w:lang w:val="sr-Latn-RS"/>
        </w:rPr>
      </w:pPr>
      <w:r>
        <w:rPr>
          <w:lang w:val="sr-Latn-RS"/>
        </w:rPr>
        <w:t>Global direktiva – mora se naći pre bilo koje sekcije</w:t>
      </w:r>
      <w:r w:rsidR="00BD06C7">
        <w:rPr>
          <w:lang w:val="sr-Latn-RS"/>
        </w:rPr>
        <w:t>. Izdvaja listu simbola i obrađuje ih jedan po jedan. Ukoliko navedeni simbol predstavlja simbolički literal ili je definisan kao eksterni simbol, prijaviće grešku.</w:t>
      </w:r>
      <w:r>
        <w:rPr>
          <w:lang w:val="sr-Latn-RS"/>
        </w:rPr>
        <w:t xml:space="preserve"> </w:t>
      </w:r>
      <w:r w:rsidR="00BD06C7">
        <w:rPr>
          <w:lang w:val="sr-Latn-RS"/>
        </w:rPr>
        <w:t>U suprotnom dodaje nov simbol u tabelu simbola, u UNDEFINED sekciji, globalne vidljivosti.</w:t>
      </w:r>
    </w:p>
    <w:p w14:paraId="720B45FA" w14:textId="77BF2B03" w:rsidR="00BD06C7" w:rsidRDefault="001622B6" w:rsidP="00BD06C7">
      <w:pPr>
        <w:pStyle w:val="ListParagraph"/>
        <w:numPr>
          <w:ilvl w:val="0"/>
          <w:numId w:val="24"/>
        </w:numPr>
        <w:jc w:val="both"/>
        <w:rPr>
          <w:lang w:val="sr-Latn-RS"/>
        </w:rPr>
      </w:pPr>
      <w:r>
        <w:rPr>
          <w:lang w:val="sr-Latn-RS"/>
        </w:rPr>
        <w:t xml:space="preserve"> </w:t>
      </w:r>
      <w:r w:rsidR="00BD06C7">
        <w:rPr>
          <w:lang w:val="sr-Latn-RS"/>
        </w:rPr>
        <w:t>Extern direktiva – mora se naći pre bilo koje sekcije. Izdvaja listu simbola i obrađuje ih jedan po jedan. Ukoliko navedeni simbol već postoji u tabeli simbola ili tabeli literalnih simbola, prijavljuje grešku. U suprotnom dodaje simbol u tabelu simbola, u UNDEFINED sekciji, eksterne vidljivosti</w:t>
      </w:r>
    </w:p>
    <w:p w14:paraId="7BE214FD" w14:textId="5C659812" w:rsidR="00BD06C7" w:rsidRDefault="00BD06C7" w:rsidP="00BD06C7">
      <w:pPr>
        <w:pStyle w:val="ListParagraph"/>
        <w:numPr>
          <w:ilvl w:val="0"/>
          <w:numId w:val="24"/>
        </w:numPr>
        <w:jc w:val="both"/>
        <w:rPr>
          <w:lang w:val="sr-Latn-RS"/>
        </w:rPr>
      </w:pPr>
      <w:r>
        <w:rPr>
          <w:lang w:val="sr-Latn-RS"/>
        </w:rPr>
        <w:t>Byte direktiva – mora se naći unutar sekcije. Ukoliko postoji labela ispred, simbol se obrađuje kao u slučaju</w:t>
      </w:r>
      <w:r w:rsidR="00395FF2">
        <w:rPr>
          <w:lang w:val="sr-Latn-RS"/>
        </w:rPr>
        <w:t xml:space="preserve"> kada imamo samo</w:t>
      </w:r>
      <w:r>
        <w:rPr>
          <w:lang w:val="sr-Latn-RS"/>
        </w:rPr>
        <w:t xml:space="preserve"> label</w:t>
      </w:r>
      <w:r w:rsidR="00395FF2">
        <w:rPr>
          <w:lang w:val="sr-Latn-RS"/>
        </w:rPr>
        <w:t>u</w:t>
      </w:r>
      <w:r>
        <w:rPr>
          <w:lang w:val="sr-Latn-RS"/>
        </w:rPr>
        <w:t xml:space="preserve">. Izdvaja listu </w:t>
      </w:r>
      <w:r w:rsidR="00395FF2">
        <w:rPr>
          <w:lang w:val="sr-Latn-RS"/>
        </w:rPr>
        <w:t xml:space="preserve">vrednosti koje će biti ugrađene u kod. Ukoliko nađe upotrebu simbola koji predstavljaju adrese u kodu, simboličkih literala čije su vrednosti veće od 1B ili koji vrše dodatne relokacije adresa, obustavlja rad. U suprotnom računa vrednost i upisuje </w:t>
      </w:r>
      <w:r w:rsidR="00395FF2">
        <w:rPr>
          <w:lang w:val="sr-Latn-RS"/>
        </w:rPr>
        <w:lastRenderedPageBreak/>
        <w:t>je u memorijski vektor. Ukoliko je u pitanju literalni simbol, ostavlja njegovo računanje za kasnije i samo dodaje informaciju o lokaciji u odgovarajući ulaz tabele nepotpunih instrukcija (TII)</w:t>
      </w:r>
    </w:p>
    <w:p w14:paraId="08A65425" w14:textId="5914BC1C" w:rsidR="00395FF2" w:rsidRDefault="00395FF2" w:rsidP="00BD06C7">
      <w:pPr>
        <w:pStyle w:val="ListParagraph"/>
        <w:numPr>
          <w:ilvl w:val="0"/>
          <w:numId w:val="24"/>
        </w:numPr>
        <w:jc w:val="both"/>
        <w:rPr>
          <w:lang w:val="sr-Latn-RS"/>
        </w:rPr>
      </w:pPr>
      <w:r>
        <w:rPr>
          <w:lang w:val="sr-Latn-RS"/>
        </w:rPr>
        <w:t>Word direktiva – radi slično byte direktivi, sa izmenom što dozvoljava upotrebu simbola koji predstavljaju adrese i simboličkih literala koji su veličine 2 bajta</w:t>
      </w:r>
    </w:p>
    <w:p w14:paraId="7472EAFF" w14:textId="77777777" w:rsidR="00395FF2" w:rsidRDefault="00395FF2" w:rsidP="00BD06C7">
      <w:pPr>
        <w:pStyle w:val="ListParagraph"/>
        <w:numPr>
          <w:ilvl w:val="0"/>
          <w:numId w:val="24"/>
        </w:numPr>
        <w:jc w:val="both"/>
        <w:rPr>
          <w:lang w:val="sr-Latn-RS"/>
        </w:rPr>
      </w:pPr>
      <w:r>
        <w:rPr>
          <w:lang w:val="sr-Latn-RS"/>
        </w:rPr>
        <w:t>Skip direktiva – vrši proveru da li se nalazi u sekciji. Razrešava labelu, ukoliko je ima. Čita literal koji predstavlja koliko bajta treba da se ugradi u memoriju. Sve bajtove inicijalizuje sa 0x90.</w:t>
      </w:r>
    </w:p>
    <w:p w14:paraId="0B815A90" w14:textId="7856E939" w:rsidR="00395FF2" w:rsidRDefault="00395FF2" w:rsidP="00BD06C7">
      <w:pPr>
        <w:pStyle w:val="ListParagraph"/>
        <w:numPr>
          <w:ilvl w:val="0"/>
          <w:numId w:val="24"/>
        </w:numPr>
        <w:jc w:val="both"/>
        <w:rPr>
          <w:lang w:val="sr-Latn-RS"/>
        </w:rPr>
      </w:pPr>
      <w:r>
        <w:rPr>
          <w:lang w:val="sr-Latn-RS"/>
        </w:rPr>
        <w:t>Instrukcije bez operanada – proveravaju da li su u sekciji</w:t>
      </w:r>
      <w:r w:rsidR="00855568">
        <w:rPr>
          <w:lang w:val="sr-Latn-RS"/>
        </w:rPr>
        <w:t>, razrešava labelu ukoliko postoji</w:t>
      </w:r>
      <w:r>
        <w:rPr>
          <w:lang w:val="sr-Latn-RS"/>
        </w:rPr>
        <w:t xml:space="preserve">.  </w:t>
      </w:r>
      <w:r w:rsidR="00855568">
        <w:rPr>
          <w:lang w:val="sr-Latn-RS"/>
        </w:rPr>
        <w:t>Asembler ima spisak svih mogućih mnemonika koji spadaju u ovu grupu, te izvlači tu informaciju na osnovu odgovarajuće capture grupe, pa koristi prevodilačku tabelu da dobije odgovarajući operacioni kod koji ugrađuje u tekuću sekciju.</w:t>
      </w:r>
    </w:p>
    <w:p w14:paraId="13D3508C" w14:textId="21269739" w:rsidR="00855568" w:rsidRDefault="00855568" w:rsidP="00BD06C7">
      <w:pPr>
        <w:pStyle w:val="ListParagraph"/>
        <w:numPr>
          <w:ilvl w:val="0"/>
          <w:numId w:val="24"/>
        </w:numPr>
        <w:jc w:val="both"/>
        <w:rPr>
          <w:lang w:val="sr-Latn-RS"/>
        </w:rPr>
      </w:pPr>
      <w:r>
        <w:rPr>
          <w:lang w:val="sr-Latn-RS"/>
        </w:rPr>
        <w:t xml:space="preserve">Instrukcije sa jednim operandom - proveravaju da li su u sekciji, razrešava labelu ukoliko postoji. Po istom principu dobija operacioni kod, i izvlači informaciju o operandu, koji je pri uparivanju regexa prošao određenu proveru vezano za format. Pošto su moguće instrukcije koje rade sa operandom (push, pop) i instrukcije koje predstavljaju skok. Kako ove instrukcije imaju različite sintakse pri adresiranju operanda, vrši se dodatna provera u odnosu na mnemonik, na osnovu čega se odlučuje kojim novim regex objektom će se utvrditi način adresiranja i operand koji se koriste u instrukciji. </w:t>
      </w:r>
    </w:p>
    <w:p w14:paraId="60841C41" w14:textId="41BF0D1C" w:rsidR="00770EF3" w:rsidRDefault="00770EF3" w:rsidP="00BD06C7">
      <w:pPr>
        <w:pStyle w:val="ListParagraph"/>
        <w:numPr>
          <w:ilvl w:val="0"/>
          <w:numId w:val="24"/>
        </w:numPr>
        <w:jc w:val="both"/>
        <w:rPr>
          <w:lang w:val="sr-Latn-RS"/>
        </w:rPr>
      </w:pPr>
      <w:r>
        <w:rPr>
          <w:lang w:val="sr-Latn-RS"/>
        </w:rPr>
        <w:t>Instrukcije sa dva operanda – identično kao instrukcije sa jednim operandom.</w:t>
      </w:r>
    </w:p>
    <w:p w14:paraId="5966B26D" w14:textId="63294D38" w:rsidR="00770EF3" w:rsidRDefault="00770EF3" w:rsidP="00770EF3">
      <w:pPr>
        <w:jc w:val="both"/>
        <w:rPr>
          <w:lang w:val="sr-Latn-RS"/>
        </w:rPr>
      </w:pPr>
    </w:p>
    <w:p w14:paraId="42844F29" w14:textId="77777777" w:rsidR="000E2C95" w:rsidRDefault="000E2C95" w:rsidP="00770EF3">
      <w:pPr>
        <w:jc w:val="both"/>
        <w:rPr>
          <w:lang w:val="sr-Latn-RS"/>
        </w:rPr>
      </w:pPr>
    </w:p>
    <w:p w14:paraId="395B920A" w14:textId="5D80D709" w:rsidR="000E2C95" w:rsidRDefault="00770EF3" w:rsidP="000E2C95">
      <w:pPr>
        <w:ind w:firstLine="360"/>
        <w:jc w:val="both"/>
        <w:rPr>
          <w:lang w:val="sr-Latn-RS"/>
        </w:rPr>
      </w:pPr>
      <w:r>
        <w:rPr>
          <w:lang w:val="sr-Latn-RS"/>
        </w:rPr>
        <w:t xml:space="preserve">Posle obrade ulaznog reda, ukoliko je korišćen neki simbol koji još nije definisan, ili ukoliko se koristi simbolički literal, </w:t>
      </w:r>
      <w:r w:rsidR="000E2C95">
        <w:rPr>
          <w:lang w:val="sr-Latn-RS"/>
        </w:rPr>
        <w:t xml:space="preserve">pravi se nov zapis u odgovarajućem ulazu TII. Ukoliko je poznat simbol, dodaje se odgovarajući zapis o relokaciji. </w:t>
      </w:r>
    </w:p>
    <w:p w14:paraId="3B83911C" w14:textId="72ACF1FD" w:rsidR="000E2C95" w:rsidRDefault="000E2C95" w:rsidP="000E2C95">
      <w:pPr>
        <w:ind w:firstLine="360"/>
        <w:jc w:val="both"/>
        <w:rPr>
          <w:lang w:val="sr-Latn-RS"/>
        </w:rPr>
      </w:pPr>
      <w:r>
        <w:rPr>
          <w:lang w:val="sr-Latn-RS"/>
        </w:rPr>
        <w:t xml:space="preserve">Kada se dođe do kraja fajla, ili direktive .end, naredni korak je računanje svih vrednosti simboličkih literala koji su navedeni u izvornom fajlu. Izraz koji je korišćen za opis simboličkog literala može da sadrži literale kao i simbole. Asembler ugrađuje vrednosti koje može u vrednost simboličkog literala, a pored toga čuva vektor sa potrebnim relokacijama i </w:t>
      </w:r>
      <w:r w:rsidR="001D714E">
        <w:rPr>
          <w:lang w:val="sr-Latn-RS"/>
        </w:rPr>
        <w:t xml:space="preserve">njihovim </w:t>
      </w:r>
      <w:r>
        <w:rPr>
          <w:lang w:val="sr-Latn-RS"/>
        </w:rPr>
        <w:t>operacijama</w:t>
      </w:r>
      <w:r w:rsidR="001D714E">
        <w:rPr>
          <w:lang w:val="sr-Latn-RS"/>
        </w:rPr>
        <w:t>,</w:t>
      </w:r>
      <w:r>
        <w:rPr>
          <w:lang w:val="sr-Latn-RS"/>
        </w:rPr>
        <w:t xml:space="preserve"> koje treba ugraditi na mesto korišćenja simboličkog literala.</w:t>
      </w:r>
    </w:p>
    <w:p w14:paraId="32C66F27" w14:textId="0C822C63" w:rsidR="000E2C95" w:rsidRDefault="000E2C95" w:rsidP="000E2C95">
      <w:pPr>
        <w:ind w:firstLine="360"/>
        <w:jc w:val="both"/>
        <w:rPr>
          <w:lang w:val="sr-Latn-RS"/>
        </w:rPr>
      </w:pPr>
      <w:r>
        <w:rPr>
          <w:lang w:val="sr-Latn-RS"/>
        </w:rPr>
        <w:t xml:space="preserve">Kada su izračunati simbolički literali, asembler može da zakrpi kod pomoću TII. Ključ u TII ulazu je naziv simbola ili simboličkog literala koji je korišćen, dok je vrednost struktura koja čuva vrednost o sekciji, offset-u, operaciji (+ ili -), broju bajtova vrednosti koju ugrađuje i tipu relokacije. </w:t>
      </w:r>
      <w:r w:rsidR="001D714E">
        <w:rPr>
          <w:lang w:val="sr-Latn-RS"/>
        </w:rPr>
        <w:t>Asembler vrši određene provere, da vidi da li se informacija o zakrpi poklapa sa vrednošću koja treba da se ugradi. Nakon toga ugrađuje vrednosti i dodaje potrebne relokacije u relokacionu tabelu.</w:t>
      </w:r>
    </w:p>
    <w:p w14:paraId="78ED9C37" w14:textId="3CB578B4" w:rsidR="001D714E" w:rsidRDefault="001D714E" w:rsidP="000E2C95">
      <w:pPr>
        <w:ind w:firstLine="360"/>
        <w:jc w:val="both"/>
        <w:rPr>
          <w:lang w:val="sr-Latn-RS"/>
        </w:rPr>
      </w:pPr>
      <w:r>
        <w:rPr>
          <w:lang w:val="sr-Latn-RS"/>
        </w:rPr>
        <w:t>Asembler kao izlaz pravi fajl .o ekstenzije. Informacije u njemu su sledeće:</w:t>
      </w:r>
    </w:p>
    <w:p w14:paraId="18E46A2F" w14:textId="2EB9B2A0" w:rsidR="001D714E" w:rsidRDefault="001D714E" w:rsidP="001D714E">
      <w:pPr>
        <w:pStyle w:val="ListParagraph"/>
        <w:numPr>
          <w:ilvl w:val="0"/>
          <w:numId w:val="25"/>
        </w:numPr>
        <w:jc w:val="both"/>
        <w:rPr>
          <w:lang w:val="sr-Latn-RS"/>
        </w:rPr>
      </w:pPr>
      <w:r>
        <w:rPr>
          <w:lang w:val="sr-Latn-RS"/>
        </w:rPr>
        <w:t>Tabela simbola, sa svim potrebnim informacijama</w:t>
      </w:r>
    </w:p>
    <w:p w14:paraId="270371B3" w14:textId="75E16031" w:rsidR="001D714E" w:rsidRDefault="001D714E" w:rsidP="001D714E">
      <w:pPr>
        <w:pStyle w:val="ListParagraph"/>
        <w:numPr>
          <w:ilvl w:val="0"/>
          <w:numId w:val="25"/>
        </w:numPr>
        <w:jc w:val="both"/>
        <w:rPr>
          <w:lang w:val="sr-Latn-RS"/>
        </w:rPr>
      </w:pPr>
      <w:r>
        <w:rPr>
          <w:lang w:val="sr-Latn-RS"/>
        </w:rPr>
        <w:t>Tabela literal, koja sadrži vrednost literalnog simbola i relokacije koje on nosi sa sobom</w:t>
      </w:r>
    </w:p>
    <w:p w14:paraId="6234336E" w14:textId="584B2BFD" w:rsidR="001D714E" w:rsidRDefault="001D714E" w:rsidP="001D714E">
      <w:pPr>
        <w:pStyle w:val="ListParagraph"/>
        <w:numPr>
          <w:ilvl w:val="0"/>
          <w:numId w:val="25"/>
        </w:numPr>
        <w:jc w:val="both"/>
        <w:rPr>
          <w:lang w:val="sr-Latn-RS"/>
        </w:rPr>
      </w:pPr>
      <w:r>
        <w:rPr>
          <w:lang w:val="sr-Latn-RS"/>
        </w:rPr>
        <w:t>Relokacione tabele za svaku sekciju u kojoj postoji barem jedna relokacija</w:t>
      </w:r>
    </w:p>
    <w:p w14:paraId="6D9C98F6" w14:textId="02000032" w:rsidR="001D714E" w:rsidRDefault="001D714E" w:rsidP="001D714E">
      <w:pPr>
        <w:pStyle w:val="ListParagraph"/>
        <w:numPr>
          <w:ilvl w:val="0"/>
          <w:numId w:val="25"/>
        </w:numPr>
        <w:jc w:val="both"/>
        <w:rPr>
          <w:lang w:val="sr-Latn-RS"/>
        </w:rPr>
      </w:pPr>
      <w:r>
        <w:rPr>
          <w:lang w:val="sr-Latn-RS"/>
        </w:rPr>
        <w:t>Vrednosti sekcija, prvo naziv sekcije i broj bajtova, a potom mašinski kod ukoliko sekcija ima sadržaj</w:t>
      </w:r>
    </w:p>
    <w:p w14:paraId="55142F9E" w14:textId="13781FCF" w:rsidR="001D714E" w:rsidRDefault="001D714E" w:rsidP="001D714E">
      <w:pPr>
        <w:jc w:val="both"/>
        <w:rPr>
          <w:lang w:val="sr-Latn-RS"/>
        </w:rPr>
      </w:pPr>
    </w:p>
    <w:p w14:paraId="5C291118" w14:textId="77777777" w:rsidR="001D15EC" w:rsidRDefault="001D15EC">
      <w:pPr>
        <w:rPr>
          <w:lang w:val="sr-Latn-RS"/>
        </w:rPr>
      </w:pPr>
      <w:r>
        <w:rPr>
          <w:lang w:val="sr-Latn-RS"/>
        </w:rPr>
        <w:br w:type="page"/>
      </w:r>
    </w:p>
    <w:p w14:paraId="54226FF1" w14:textId="2DA185E9" w:rsidR="001D15EC" w:rsidRDefault="001D714E" w:rsidP="004979DC">
      <w:pPr>
        <w:jc w:val="both"/>
        <w:rPr>
          <w:rStyle w:val="BookTitle"/>
        </w:rPr>
      </w:pPr>
      <w:r w:rsidRPr="001D15EC">
        <w:rPr>
          <w:rStyle w:val="BookTitle"/>
        </w:rPr>
        <w:lastRenderedPageBreak/>
        <w:t xml:space="preserve">U </w:t>
      </w:r>
      <w:proofErr w:type="spellStart"/>
      <w:r w:rsidRPr="001D15EC">
        <w:rPr>
          <w:rStyle w:val="BookTitle"/>
        </w:rPr>
        <w:t>nastavku</w:t>
      </w:r>
      <w:proofErr w:type="spellEnd"/>
      <w:r w:rsidRPr="001D15EC">
        <w:rPr>
          <w:rStyle w:val="BookTitle"/>
        </w:rPr>
        <w:t xml:space="preserve"> </w:t>
      </w:r>
      <w:proofErr w:type="spellStart"/>
      <w:r w:rsidRPr="001D15EC">
        <w:rPr>
          <w:rStyle w:val="BookTitle"/>
        </w:rPr>
        <w:t>su</w:t>
      </w:r>
      <w:proofErr w:type="spellEnd"/>
      <w:r w:rsidRPr="001D15EC">
        <w:rPr>
          <w:rStyle w:val="BookTitle"/>
        </w:rPr>
        <w:t xml:space="preserve"> </w:t>
      </w:r>
      <w:proofErr w:type="spellStart"/>
      <w:r w:rsidRPr="001D15EC">
        <w:rPr>
          <w:rStyle w:val="BookTitle"/>
        </w:rPr>
        <w:t>dati</w:t>
      </w:r>
      <w:proofErr w:type="spellEnd"/>
      <w:r w:rsidRPr="001D15EC">
        <w:rPr>
          <w:rStyle w:val="BookTitle"/>
        </w:rPr>
        <w:t xml:space="preserve"> </w:t>
      </w:r>
      <w:proofErr w:type="spellStart"/>
      <w:r w:rsidRPr="001D15EC">
        <w:rPr>
          <w:rStyle w:val="BookTitle"/>
        </w:rPr>
        <w:t>testovi</w:t>
      </w:r>
      <w:proofErr w:type="spellEnd"/>
      <w:r w:rsidRPr="001D15EC">
        <w:rPr>
          <w:rStyle w:val="BookTitle"/>
        </w:rPr>
        <w:t xml:space="preserve">, </w:t>
      </w:r>
      <w:proofErr w:type="spellStart"/>
      <w:r w:rsidRPr="001D15EC">
        <w:rPr>
          <w:rStyle w:val="BookTitle"/>
        </w:rPr>
        <w:t>prvo</w:t>
      </w:r>
      <w:proofErr w:type="spellEnd"/>
      <w:r w:rsidRPr="001D15EC">
        <w:rPr>
          <w:rStyle w:val="BookTitle"/>
        </w:rPr>
        <w:t xml:space="preserve"> </w:t>
      </w:r>
      <w:proofErr w:type="spellStart"/>
      <w:r w:rsidRPr="001D15EC">
        <w:rPr>
          <w:rStyle w:val="BookTitle"/>
        </w:rPr>
        <w:t>ulazni</w:t>
      </w:r>
      <w:proofErr w:type="spellEnd"/>
      <w:r w:rsidRPr="001D15EC">
        <w:rPr>
          <w:rStyle w:val="BookTitle"/>
        </w:rPr>
        <w:t xml:space="preserve"> </w:t>
      </w:r>
      <w:proofErr w:type="spellStart"/>
      <w:r w:rsidRPr="001D15EC">
        <w:rPr>
          <w:rStyle w:val="BookTitle"/>
        </w:rPr>
        <w:t>fajl</w:t>
      </w:r>
      <w:proofErr w:type="spellEnd"/>
      <w:r w:rsidRPr="001D15EC">
        <w:rPr>
          <w:rStyle w:val="BookTitle"/>
        </w:rPr>
        <w:t xml:space="preserve">, </w:t>
      </w:r>
      <w:proofErr w:type="spellStart"/>
      <w:r w:rsidRPr="001D15EC">
        <w:rPr>
          <w:rStyle w:val="BookTitle"/>
        </w:rPr>
        <w:t>potom</w:t>
      </w:r>
      <w:proofErr w:type="spellEnd"/>
      <w:r w:rsidRPr="001D15EC">
        <w:rPr>
          <w:rStyle w:val="BookTitle"/>
        </w:rPr>
        <w:t xml:space="preserve"> </w:t>
      </w:r>
      <w:proofErr w:type="spellStart"/>
      <w:r w:rsidRPr="001D15EC">
        <w:rPr>
          <w:rStyle w:val="BookTitle"/>
        </w:rPr>
        <w:t>izlaz</w:t>
      </w:r>
      <w:proofErr w:type="spellEnd"/>
      <w:r w:rsidRPr="001D15EC">
        <w:rPr>
          <w:rStyle w:val="BookTitle"/>
        </w:rPr>
        <w:t xml:space="preserve"> </w:t>
      </w:r>
      <w:proofErr w:type="spellStart"/>
      <w:r w:rsidRPr="001D15EC">
        <w:rPr>
          <w:rStyle w:val="BookTitle"/>
        </w:rPr>
        <w:t>generisan</w:t>
      </w:r>
      <w:proofErr w:type="spellEnd"/>
      <w:r w:rsidRPr="001D15EC">
        <w:rPr>
          <w:rStyle w:val="BookTitle"/>
        </w:rPr>
        <w:t xml:space="preserve"> </w:t>
      </w:r>
      <w:proofErr w:type="spellStart"/>
      <w:r w:rsidRPr="001D15EC">
        <w:rPr>
          <w:rStyle w:val="BookTitle"/>
        </w:rPr>
        <w:t>od</w:t>
      </w:r>
      <w:proofErr w:type="spellEnd"/>
      <w:r w:rsidRPr="001D15EC">
        <w:rPr>
          <w:rStyle w:val="BookTitle"/>
        </w:rPr>
        <w:t xml:space="preserve"> </w:t>
      </w:r>
      <w:proofErr w:type="spellStart"/>
      <w:r w:rsidRPr="001D15EC">
        <w:rPr>
          <w:rStyle w:val="BookTitle"/>
        </w:rPr>
        <w:t>strane</w:t>
      </w:r>
      <w:proofErr w:type="spellEnd"/>
      <w:r w:rsidRPr="001D15EC">
        <w:rPr>
          <w:rStyle w:val="BookTitle"/>
        </w:rPr>
        <w:t xml:space="preserve"> </w:t>
      </w:r>
      <w:proofErr w:type="spellStart"/>
      <w:r w:rsidRPr="001D15EC">
        <w:rPr>
          <w:rStyle w:val="BookTitle"/>
        </w:rPr>
        <w:t>asemblera</w:t>
      </w:r>
      <w:proofErr w:type="spellEnd"/>
      <w:r w:rsidRPr="001D15EC">
        <w:rPr>
          <w:rStyle w:val="BookTitle"/>
        </w:rPr>
        <w:t>:</w:t>
      </w:r>
    </w:p>
    <w:p w14:paraId="1307295D" w14:textId="7B39E314" w:rsidR="004979DC" w:rsidRDefault="004979DC" w:rsidP="004979DC">
      <w:pPr>
        <w:rPr>
          <w:rStyle w:val="SubtleEmphasis"/>
          <w:i w:val="0"/>
          <w:iCs w:val="0"/>
          <w:color w:val="auto"/>
        </w:rPr>
      </w:pPr>
      <w:proofErr w:type="spellStart"/>
      <w:r>
        <w:rPr>
          <w:rStyle w:val="SubtleEmphasis"/>
          <w:i w:val="0"/>
          <w:iCs w:val="0"/>
          <w:color w:val="auto"/>
        </w:rPr>
        <w:t>miniProgram.s</w:t>
      </w:r>
      <w:proofErr w:type="spellEnd"/>
    </w:p>
    <w:p w14:paraId="73F03D49" w14:textId="77777777" w:rsidR="006A4493" w:rsidRPr="006A4493" w:rsidRDefault="006A4493" w:rsidP="006A4493">
      <w:pPr>
        <w:rPr>
          <w:rStyle w:val="SubtleEmphasis"/>
          <w:i w:val="0"/>
          <w:iCs w:val="0"/>
          <w:color w:val="auto"/>
        </w:rPr>
      </w:pPr>
      <w:proofErr w:type="gramStart"/>
      <w:r w:rsidRPr="006A4493">
        <w:rPr>
          <w:rStyle w:val="SubtleEmphasis"/>
          <w:i w:val="0"/>
          <w:iCs w:val="0"/>
          <w:color w:val="auto"/>
        </w:rPr>
        <w:t>.global</w:t>
      </w:r>
      <w:proofErr w:type="gramEnd"/>
      <w:r w:rsidRPr="006A4493">
        <w:rPr>
          <w:rStyle w:val="SubtleEmphasis"/>
          <w:i w:val="0"/>
          <w:iCs w:val="0"/>
          <w:color w:val="auto"/>
        </w:rPr>
        <w:t xml:space="preserve"> _start</w:t>
      </w:r>
    </w:p>
    <w:p w14:paraId="626C2004" w14:textId="77777777" w:rsidR="006A4493" w:rsidRPr="006A4493" w:rsidRDefault="006A4493" w:rsidP="006A4493">
      <w:pPr>
        <w:rPr>
          <w:rStyle w:val="SubtleEmphasis"/>
          <w:i w:val="0"/>
          <w:iCs w:val="0"/>
          <w:color w:val="auto"/>
        </w:rPr>
      </w:pPr>
      <w:proofErr w:type="gramStart"/>
      <w:r w:rsidRPr="006A4493">
        <w:rPr>
          <w:rStyle w:val="SubtleEmphasis"/>
          <w:i w:val="0"/>
          <w:iCs w:val="0"/>
          <w:color w:val="auto"/>
        </w:rPr>
        <w:t>.extern</w:t>
      </w:r>
      <w:proofErr w:type="gramEnd"/>
      <w:r w:rsidRPr="006A4493">
        <w:rPr>
          <w:rStyle w:val="SubtleEmphasis"/>
          <w:i w:val="0"/>
          <w:iCs w:val="0"/>
          <w:color w:val="auto"/>
        </w:rPr>
        <w:t xml:space="preserve"> labela1,labela2,exit,arraybase</w:t>
      </w:r>
    </w:p>
    <w:p w14:paraId="69151517" w14:textId="77777777" w:rsidR="006A4493" w:rsidRPr="006A4493" w:rsidRDefault="006A4493" w:rsidP="006A4493">
      <w:pPr>
        <w:rPr>
          <w:rStyle w:val="SubtleEmphasis"/>
          <w:i w:val="0"/>
          <w:iCs w:val="0"/>
          <w:color w:val="auto"/>
        </w:rPr>
      </w:pPr>
    </w:p>
    <w:p w14:paraId="68D6F2D0" w14:textId="77777777" w:rsidR="006A4493" w:rsidRPr="006A4493" w:rsidRDefault="006A4493" w:rsidP="006A4493">
      <w:pPr>
        <w:rPr>
          <w:rStyle w:val="SubtleEmphasis"/>
          <w:i w:val="0"/>
          <w:iCs w:val="0"/>
          <w:color w:val="auto"/>
        </w:rPr>
      </w:pPr>
      <w:proofErr w:type="gramStart"/>
      <w:r w:rsidRPr="006A4493">
        <w:rPr>
          <w:rStyle w:val="SubtleEmphasis"/>
          <w:i w:val="0"/>
          <w:iCs w:val="0"/>
          <w:color w:val="auto"/>
        </w:rPr>
        <w:t>.</w:t>
      </w:r>
      <w:proofErr w:type="spellStart"/>
      <w:r w:rsidRPr="006A4493">
        <w:rPr>
          <w:rStyle w:val="SubtleEmphasis"/>
          <w:i w:val="0"/>
          <w:iCs w:val="0"/>
          <w:color w:val="auto"/>
        </w:rPr>
        <w:t>equ</w:t>
      </w:r>
      <w:proofErr w:type="spellEnd"/>
      <w:proofErr w:type="gramEnd"/>
      <w:r w:rsidRPr="006A4493">
        <w:rPr>
          <w:rStyle w:val="SubtleEmphasis"/>
          <w:i w:val="0"/>
          <w:iCs w:val="0"/>
          <w:color w:val="auto"/>
        </w:rPr>
        <w:t xml:space="preserve"> simbolLiteral,0x1234+labela2-labela1+op1</w:t>
      </w:r>
    </w:p>
    <w:p w14:paraId="192DFF24" w14:textId="77777777" w:rsidR="006A4493" w:rsidRPr="006A4493" w:rsidRDefault="006A4493" w:rsidP="006A4493">
      <w:pPr>
        <w:rPr>
          <w:rStyle w:val="SubtleEmphasis"/>
          <w:i w:val="0"/>
          <w:iCs w:val="0"/>
          <w:color w:val="auto"/>
        </w:rPr>
      </w:pPr>
    </w:p>
    <w:p w14:paraId="14A1B8EF" w14:textId="77777777" w:rsidR="006A4493" w:rsidRPr="006A4493" w:rsidRDefault="006A4493" w:rsidP="006A4493">
      <w:pPr>
        <w:rPr>
          <w:rStyle w:val="SubtleEmphasis"/>
          <w:i w:val="0"/>
          <w:iCs w:val="0"/>
          <w:color w:val="auto"/>
        </w:rPr>
      </w:pPr>
      <w:r w:rsidRPr="006A4493">
        <w:rPr>
          <w:rStyle w:val="SubtleEmphasis"/>
          <w:i w:val="0"/>
          <w:iCs w:val="0"/>
          <w:color w:val="auto"/>
        </w:rPr>
        <w:t>.text</w:t>
      </w:r>
    </w:p>
    <w:p w14:paraId="1B406CC9" w14:textId="77777777" w:rsidR="006A4493" w:rsidRPr="006A4493" w:rsidRDefault="006A4493" w:rsidP="006A4493">
      <w:pPr>
        <w:rPr>
          <w:rStyle w:val="SubtleEmphasis"/>
          <w:i w:val="0"/>
          <w:iCs w:val="0"/>
          <w:color w:val="auto"/>
        </w:rPr>
      </w:pPr>
      <w:r w:rsidRPr="006A4493">
        <w:rPr>
          <w:rStyle w:val="SubtleEmphasis"/>
          <w:i w:val="0"/>
          <w:iCs w:val="0"/>
          <w:color w:val="auto"/>
        </w:rPr>
        <w:t>_start:</w:t>
      </w:r>
    </w:p>
    <w:p w14:paraId="119A2B32"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w:t>
      </w:r>
      <w:proofErr w:type="spellStart"/>
      <w:r w:rsidRPr="006A4493">
        <w:rPr>
          <w:rStyle w:val="SubtleEmphasis"/>
          <w:i w:val="0"/>
          <w:iCs w:val="0"/>
          <w:color w:val="auto"/>
        </w:rPr>
        <w:t>jmp</w:t>
      </w:r>
      <w:proofErr w:type="spellEnd"/>
      <w:r w:rsidRPr="006A4493">
        <w:rPr>
          <w:rStyle w:val="SubtleEmphasis"/>
          <w:i w:val="0"/>
          <w:iCs w:val="0"/>
          <w:color w:val="auto"/>
        </w:rPr>
        <w:t xml:space="preserve"> *main(%pc)</w:t>
      </w:r>
    </w:p>
    <w:p w14:paraId="6277DE46"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mov $0x0, %r0</w:t>
      </w:r>
    </w:p>
    <w:p w14:paraId="2B971DB7"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call exit</w:t>
      </w:r>
    </w:p>
    <w:p w14:paraId="5F5BB9BD" w14:textId="77777777" w:rsidR="006A4493" w:rsidRPr="006A4493" w:rsidRDefault="006A4493" w:rsidP="006A4493">
      <w:pPr>
        <w:rPr>
          <w:rStyle w:val="SubtleEmphasis"/>
          <w:i w:val="0"/>
          <w:iCs w:val="0"/>
          <w:color w:val="auto"/>
        </w:rPr>
      </w:pPr>
    </w:p>
    <w:p w14:paraId="5CF173B5" w14:textId="77777777" w:rsidR="006A4493" w:rsidRPr="006A4493" w:rsidRDefault="006A4493" w:rsidP="006A4493">
      <w:pPr>
        <w:rPr>
          <w:rStyle w:val="SubtleEmphasis"/>
          <w:i w:val="0"/>
          <w:iCs w:val="0"/>
          <w:color w:val="auto"/>
        </w:rPr>
      </w:pPr>
      <w:r w:rsidRPr="006A4493">
        <w:rPr>
          <w:rStyle w:val="SubtleEmphasis"/>
          <w:i w:val="0"/>
          <w:iCs w:val="0"/>
          <w:color w:val="auto"/>
        </w:rPr>
        <w:t>main: push %r5</w:t>
      </w:r>
    </w:p>
    <w:p w14:paraId="35F0BDBF"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mov %</w:t>
      </w:r>
      <w:proofErr w:type="spellStart"/>
      <w:r w:rsidRPr="006A4493">
        <w:rPr>
          <w:rStyle w:val="SubtleEmphasis"/>
          <w:i w:val="0"/>
          <w:iCs w:val="0"/>
          <w:color w:val="auto"/>
        </w:rPr>
        <w:t>sp</w:t>
      </w:r>
      <w:proofErr w:type="spellEnd"/>
      <w:r w:rsidRPr="006A4493">
        <w:rPr>
          <w:rStyle w:val="SubtleEmphasis"/>
          <w:i w:val="0"/>
          <w:iCs w:val="0"/>
          <w:color w:val="auto"/>
        </w:rPr>
        <w:t>, %r5</w:t>
      </w:r>
    </w:p>
    <w:p w14:paraId="6FAC1DCD"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mov 0x8(%r5), %r2</w:t>
      </w:r>
    </w:p>
    <w:p w14:paraId="39004460"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mov (%r2), storage</w:t>
      </w:r>
    </w:p>
    <w:p w14:paraId="5A4BD6F0"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mov op1, %r0</w:t>
      </w:r>
    </w:p>
    <w:p w14:paraId="2A819AA4"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mov $1, %r1</w:t>
      </w:r>
    </w:p>
    <w:p w14:paraId="49165D2B"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w:t>
      </w:r>
      <w:proofErr w:type="spellStart"/>
      <w:r w:rsidRPr="006A4493">
        <w:rPr>
          <w:rStyle w:val="SubtleEmphasis"/>
          <w:i w:val="0"/>
          <w:iCs w:val="0"/>
          <w:color w:val="auto"/>
        </w:rPr>
        <w:t>xchg</w:t>
      </w:r>
      <w:proofErr w:type="spellEnd"/>
      <w:r w:rsidRPr="006A4493">
        <w:rPr>
          <w:rStyle w:val="SubtleEmphasis"/>
          <w:i w:val="0"/>
          <w:iCs w:val="0"/>
          <w:color w:val="auto"/>
        </w:rPr>
        <w:t xml:space="preserve"> %r0, %r1</w:t>
      </w:r>
    </w:p>
    <w:p w14:paraId="7A01216B"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add %r1, %r0</w:t>
      </w:r>
    </w:p>
    <w:p w14:paraId="186C0E2B"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call function</w:t>
      </w:r>
    </w:p>
    <w:p w14:paraId="04684AB0"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pop %r5</w:t>
      </w:r>
    </w:p>
    <w:p w14:paraId="3005E4DB"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ret</w:t>
      </w:r>
    </w:p>
    <w:p w14:paraId="6D2971C2" w14:textId="77777777" w:rsidR="006A4493" w:rsidRPr="006A4493" w:rsidRDefault="006A4493" w:rsidP="006A4493">
      <w:pPr>
        <w:rPr>
          <w:rStyle w:val="SubtleEmphasis"/>
          <w:i w:val="0"/>
          <w:iCs w:val="0"/>
          <w:color w:val="auto"/>
        </w:rPr>
      </w:pPr>
    </w:p>
    <w:p w14:paraId="69FE1543" w14:textId="77777777" w:rsidR="006A4493" w:rsidRPr="006A4493" w:rsidRDefault="006A4493" w:rsidP="006A4493">
      <w:pPr>
        <w:rPr>
          <w:rStyle w:val="SubtleEmphasis"/>
          <w:i w:val="0"/>
          <w:iCs w:val="0"/>
          <w:color w:val="auto"/>
        </w:rPr>
      </w:pPr>
      <w:r w:rsidRPr="006A4493">
        <w:rPr>
          <w:rStyle w:val="SubtleEmphasis"/>
          <w:i w:val="0"/>
          <w:iCs w:val="0"/>
          <w:color w:val="auto"/>
        </w:rPr>
        <w:t>function:</w:t>
      </w:r>
    </w:p>
    <w:p w14:paraId="538299DC" w14:textId="77777777" w:rsidR="006A4493" w:rsidRPr="006A4493" w:rsidRDefault="006A4493" w:rsidP="006A4493">
      <w:pPr>
        <w:rPr>
          <w:rStyle w:val="SubtleEmphasis"/>
          <w:i w:val="0"/>
          <w:iCs w:val="0"/>
          <w:color w:val="auto"/>
        </w:rPr>
      </w:pPr>
      <w:r w:rsidRPr="006A4493">
        <w:rPr>
          <w:rStyle w:val="SubtleEmphasis"/>
          <w:i w:val="0"/>
          <w:iCs w:val="0"/>
          <w:color w:val="auto"/>
        </w:rPr>
        <w:tab/>
        <w:t>mov op1, %r1</w:t>
      </w:r>
    </w:p>
    <w:p w14:paraId="545563B0" w14:textId="77777777" w:rsidR="006A4493" w:rsidRPr="006A4493" w:rsidRDefault="006A4493" w:rsidP="006A4493">
      <w:pPr>
        <w:rPr>
          <w:rStyle w:val="SubtleEmphasis"/>
          <w:i w:val="0"/>
          <w:iCs w:val="0"/>
          <w:color w:val="auto"/>
        </w:rPr>
      </w:pPr>
      <w:r w:rsidRPr="006A4493">
        <w:rPr>
          <w:rStyle w:val="SubtleEmphasis"/>
          <w:i w:val="0"/>
          <w:iCs w:val="0"/>
          <w:color w:val="auto"/>
        </w:rPr>
        <w:tab/>
      </w:r>
      <w:proofErr w:type="spellStart"/>
      <w:r w:rsidRPr="006A4493">
        <w:rPr>
          <w:rStyle w:val="SubtleEmphasis"/>
          <w:i w:val="0"/>
          <w:iCs w:val="0"/>
          <w:color w:val="auto"/>
        </w:rPr>
        <w:t>shl</w:t>
      </w:r>
      <w:proofErr w:type="spellEnd"/>
      <w:r w:rsidRPr="006A4493">
        <w:rPr>
          <w:rStyle w:val="SubtleEmphasis"/>
          <w:i w:val="0"/>
          <w:iCs w:val="0"/>
          <w:color w:val="auto"/>
        </w:rPr>
        <w:t xml:space="preserve"> $2, %r2</w:t>
      </w:r>
    </w:p>
    <w:p w14:paraId="6ADE3DD0" w14:textId="77777777" w:rsidR="006A4493" w:rsidRPr="006A4493" w:rsidRDefault="006A4493" w:rsidP="006A4493">
      <w:pPr>
        <w:rPr>
          <w:rStyle w:val="SubtleEmphasis"/>
          <w:i w:val="0"/>
          <w:iCs w:val="0"/>
          <w:color w:val="auto"/>
        </w:rPr>
      </w:pPr>
      <w:r w:rsidRPr="006A4493">
        <w:rPr>
          <w:rStyle w:val="SubtleEmphasis"/>
          <w:i w:val="0"/>
          <w:iCs w:val="0"/>
          <w:color w:val="auto"/>
        </w:rPr>
        <w:t>loop:</w:t>
      </w:r>
    </w:p>
    <w:p w14:paraId="6AF63D76" w14:textId="77777777" w:rsidR="006A4493" w:rsidRPr="006A4493" w:rsidRDefault="006A4493" w:rsidP="006A4493">
      <w:pPr>
        <w:rPr>
          <w:rStyle w:val="SubtleEmphasis"/>
          <w:i w:val="0"/>
          <w:iCs w:val="0"/>
          <w:color w:val="auto"/>
        </w:rPr>
      </w:pPr>
      <w:r w:rsidRPr="006A4493">
        <w:rPr>
          <w:rStyle w:val="SubtleEmphasis"/>
          <w:i w:val="0"/>
          <w:iCs w:val="0"/>
          <w:color w:val="auto"/>
        </w:rPr>
        <w:tab/>
        <w:t xml:space="preserve">add </w:t>
      </w:r>
      <w:proofErr w:type="spellStart"/>
      <w:r w:rsidRPr="006A4493">
        <w:rPr>
          <w:rStyle w:val="SubtleEmphasis"/>
          <w:i w:val="0"/>
          <w:iCs w:val="0"/>
          <w:color w:val="auto"/>
        </w:rPr>
        <w:t>arraybase</w:t>
      </w:r>
      <w:proofErr w:type="spellEnd"/>
      <w:r w:rsidRPr="006A4493">
        <w:rPr>
          <w:rStyle w:val="SubtleEmphasis"/>
          <w:i w:val="0"/>
          <w:iCs w:val="0"/>
          <w:color w:val="auto"/>
        </w:rPr>
        <w:t>(%r2), %r1</w:t>
      </w:r>
    </w:p>
    <w:p w14:paraId="03A0BD19" w14:textId="77777777" w:rsidR="006A4493" w:rsidRPr="006A4493" w:rsidRDefault="006A4493" w:rsidP="006A4493">
      <w:pPr>
        <w:rPr>
          <w:rStyle w:val="SubtleEmphasis"/>
          <w:i w:val="0"/>
          <w:iCs w:val="0"/>
          <w:color w:val="auto"/>
        </w:rPr>
      </w:pPr>
      <w:r w:rsidRPr="006A4493">
        <w:rPr>
          <w:rStyle w:val="SubtleEmphasis"/>
          <w:i w:val="0"/>
          <w:iCs w:val="0"/>
          <w:color w:val="auto"/>
        </w:rPr>
        <w:tab/>
        <w:t>sub $1, %r2</w:t>
      </w:r>
    </w:p>
    <w:p w14:paraId="48832AD8" w14:textId="77777777" w:rsidR="006A4493" w:rsidRPr="006A4493" w:rsidRDefault="006A4493" w:rsidP="006A4493">
      <w:pPr>
        <w:rPr>
          <w:rStyle w:val="SubtleEmphasis"/>
          <w:i w:val="0"/>
          <w:iCs w:val="0"/>
          <w:color w:val="auto"/>
        </w:rPr>
      </w:pPr>
      <w:r w:rsidRPr="006A4493">
        <w:rPr>
          <w:rStyle w:val="SubtleEmphasis"/>
          <w:i w:val="0"/>
          <w:iCs w:val="0"/>
          <w:color w:val="auto"/>
        </w:rPr>
        <w:tab/>
        <w:t>test %r2, %r2</w:t>
      </w:r>
    </w:p>
    <w:p w14:paraId="6B0F743C" w14:textId="77777777" w:rsidR="006A4493" w:rsidRPr="006A4493" w:rsidRDefault="006A4493" w:rsidP="006A4493">
      <w:pPr>
        <w:rPr>
          <w:rStyle w:val="SubtleEmphasis"/>
          <w:i w:val="0"/>
          <w:iCs w:val="0"/>
          <w:color w:val="auto"/>
        </w:rPr>
      </w:pPr>
      <w:r w:rsidRPr="006A4493">
        <w:rPr>
          <w:rStyle w:val="SubtleEmphasis"/>
          <w:i w:val="0"/>
          <w:iCs w:val="0"/>
          <w:color w:val="auto"/>
        </w:rPr>
        <w:tab/>
      </w:r>
      <w:proofErr w:type="spellStart"/>
      <w:r w:rsidRPr="006A4493">
        <w:rPr>
          <w:rStyle w:val="SubtleEmphasis"/>
          <w:i w:val="0"/>
          <w:iCs w:val="0"/>
          <w:color w:val="auto"/>
        </w:rPr>
        <w:t>jne</w:t>
      </w:r>
      <w:proofErr w:type="spellEnd"/>
      <w:r w:rsidRPr="006A4493">
        <w:rPr>
          <w:rStyle w:val="SubtleEmphasis"/>
          <w:i w:val="0"/>
          <w:iCs w:val="0"/>
          <w:color w:val="auto"/>
        </w:rPr>
        <w:t xml:space="preserve"> loop</w:t>
      </w:r>
    </w:p>
    <w:p w14:paraId="4AEB24D9" w14:textId="77777777" w:rsidR="006A4493" w:rsidRPr="006A4493" w:rsidRDefault="006A4493" w:rsidP="006A4493">
      <w:pPr>
        <w:rPr>
          <w:rStyle w:val="SubtleEmphasis"/>
          <w:i w:val="0"/>
          <w:iCs w:val="0"/>
          <w:color w:val="auto"/>
        </w:rPr>
      </w:pPr>
      <w:r w:rsidRPr="006A4493">
        <w:rPr>
          <w:rStyle w:val="SubtleEmphasis"/>
          <w:i w:val="0"/>
          <w:iCs w:val="0"/>
          <w:color w:val="auto"/>
        </w:rPr>
        <w:tab/>
        <w:t>mov %r1, %r0</w:t>
      </w:r>
    </w:p>
    <w:p w14:paraId="39F166D5" w14:textId="77777777" w:rsidR="006A4493" w:rsidRPr="006A4493" w:rsidRDefault="006A4493" w:rsidP="006A4493">
      <w:pPr>
        <w:rPr>
          <w:rStyle w:val="SubtleEmphasis"/>
          <w:i w:val="0"/>
          <w:iCs w:val="0"/>
          <w:color w:val="auto"/>
        </w:rPr>
      </w:pPr>
      <w:r w:rsidRPr="006A4493">
        <w:rPr>
          <w:rStyle w:val="SubtleEmphasis"/>
          <w:i w:val="0"/>
          <w:iCs w:val="0"/>
          <w:color w:val="auto"/>
        </w:rPr>
        <w:tab/>
        <w:t>ret</w:t>
      </w:r>
    </w:p>
    <w:p w14:paraId="7D02D696" w14:textId="77777777" w:rsidR="006A4493" w:rsidRPr="006A4493" w:rsidRDefault="006A4493" w:rsidP="006A4493">
      <w:pPr>
        <w:rPr>
          <w:rStyle w:val="SubtleEmphasis"/>
          <w:i w:val="0"/>
          <w:iCs w:val="0"/>
          <w:color w:val="auto"/>
        </w:rPr>
      </w:pPr>
    </w:p>
    <w:p w14:paraId="70EF3731" w14:textId="77777777" w:rsidR="006A4493" w:rsidRPr="006A4493" w:rsidRDefault="006A4493" w:rsidP="006A4493">
      <w:pPr>
        <w:rPr>
          <w:rStyle w:val="SubtleEmphasis"/>
          <w:i w:val="0"/>
          <w:iCs w:val="0"/>
          <w:color w:val="auto"/>
        </w:rPr>
      </w:pPr>
      <w:proofErr w:type="gramStart"/>
      <w:r w:rsidRPr="006A4493">
        <w:rPr>
          <w:rStyle w:val="SubtleEmphasis"/>
          <w:i w:val="0"/>
          <w:iCs w:val="0"/>
          <w:color w:val="auto"/>
        </w:rPr>
        <w:t>.</w:t>
      </w:r>
      <w:proofErr w:type="spellStart"/>
      <w:r w:rsidRPr="006A4493">
        <w:rPr>
          <w:rStyle w:val="SubtleEmphasis"/>
          <w:i w:val="0"/>
          <w:iCs w:val="0"/>
          <w:color w:val="auto"/>
        </w:rPr>
        <w:t>bss</w:t>
      </w:r>
      <w:proofErr w:type="spellEnd"/>
      <w:proofErr w:type="gramEnd"/>
    </w:p>
    <w:p w14:paraId="24255900" w14:textId="77777777" w:rsidR="006A4493" w:rsidRPr="006A4493" w:rsidRDefault="006A4493" w:rsidP="006A4493">
      <w:pPr>
        <w:rPr>
          <w:rStyle w:val="SubtleEmphasis"/>
          <w:i w:val="0"/>
          <w:iCs w:val="0"/>
          <w:color w:val="auto"/>
        </w:rPr>
      </w:pPr>
      <w:proofErr w:type="gramStart"/>
      <w:r w:rsidRPr="006A4493">
        <w:rPr>
          <w:rStyle w:val="SubtleEmphasis"/>
          <w:i w:val="0"/>
          <w:iCs w:val="0"/>
          <w:color w:val="auto"/>
        </w:rPr>
        <w:t>.skip</w:t>
      </w:r>
      <w:proofErr w:type="gramEnd"/>
      <w:r w:rsidRPr="006A4493">
        <w:rPr>
          <w:rStyle w:val="SubtleEmphasis"/>
          <w:i w:val="0"/>
          <w:iCs w:val="0"/>
          <w:color w:val="auto"/>
        </w:rPr>
        <w:t xml:space="preserve"> 0x20</w:t>
      </w:r>
    </w:p>
    <w:p w14:paraId="47D414C4" w14:textId="77777777" w:rsidR="006A4493" w:rsidRPr="006A4493" w:rsidRDefault="006A4493" w:rsidP="006A4493">
      <w:pPr>
        <w:rPr>
          <w:rStyle w:val="SubtleEmphasis"/>
          <w:i w:val="0"/>
          <w:iCs w:val="0"/>
          <w:color w:val="auto"/>
        </w:rPr>
      </w:pPr>
    </w:p>
    <w:p w14:paraId="2E2D6CC9" w14:textId="77777777" w:rsidR="006A4493" w:rsidRPr="006A4493" w:rsidRDefault="006A4493" w:rsidP="006A4493">
      <w:pPr>
        <w:rPr>
          <w:rStyle w:val="SubtleEmphasis"/>
          <w:i w:val="0"/>
          <w:iCs w:val="0"/>
          <w:color w:val="auto"/>
        </w:rPr>
      </w:pPr>
      <w:r w:rsidRPr="006A4493">
        <w:rPr>
          <w:rStyle w:val="SubtleEmphasis"/>
          <w:i w:val="0"/>
          <w:iCs w:val="0"/>
          <w:color w:val="auto"/>
        </w:rPr>
        <w:t>.data</w:t>
      </w:r>
    </w:p>
    <w:p w14:paraId="1FB31CBC" w14:textId="77777777" w:rsidR="006A4493" w:rsidRPr="006A4493" w:rsidRDefault="006A4493" w:rsidP="006A4493">
      <w:pPr>
        <w:rPr>
          <w:rStyle w:val="SubtleEmphasis"/>
          <w:i w:val="0"/>
          <w:iCs w:val="0"/>
          <w:color w:val="auto"/>
        </w:rPr>
      </w:pPr>
      <w:r w:rsidRPr="006A4493">
        <w:rPr>
          <w:rStyle w:val="SubtleEmphasis"/>
          <w:i w:val="0"/>
          <w:iCs w:val="0"/>
          <w:color w:val="auto"/>
        </w:rPr>
        <w:t>op1</w:t>
      </w:r>
      <w:proofErr w:type="gramStart"/>
      <w:r w:rsidRPr="006A4493">
        <w:rPr>
          <w:rStyle w:val="SubtleEmphasis"/>
          <w:i w:val="0"/>
          <w:iCs w:val="0"/>
          <w:color w:val="auto"/>
        </w:rPr>
        <w:t>:.byte</w:t>
      </w:r>
      <w:proofErr w:type="gramEnd"/>
      <w:r w:rsidRPr="006A4493">
        <w:rPr>
          <w:rStyle w:val="SubtleEmphasis"/>
          <w:i w:val="0"/>
          <w:iCs w:val="0"/>
          <w:color w:val="auto"/>
        </w:rPr>
        <w:t xml:space="preserve"> 0xff,1</w:t>
      </w:r>
    </w:p>
    <w:p w14:paraId="3562173D" w14:textId="77777777" w:rsidR="006A4493" w:rsidRPr="006A4493" w:rsidRDefault="006A4493" w:rsidP="006A4493">
      <w:pPr>
        <w:rPr>
          <w:rStyle w:val="SubtleEmphasis"/>
          <w:i w:val="0"/>
          <w:iCs w:val="0"/>
          <w:color w:val="auto"/>
        </w:rPr>
      </w:pPr>
      <w:r w:rsidRPr="006A4493">
        <w:rPr>
          <w:rStyle w:val="SubtleEmphasis"/>
          <w:i w:val="0"/>
          <w:iCs w:val="0"/>
          <w:color w:val="auto"/>
        </w:rPr>
        <w:t>labela5:</w:t>
      </w:r>
    </w:p>
    <w:p w14:paraId="0F2248D1"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w:t>
      </w:r>
      <w:proofErr w:type="gramStart"/>
      <w:r w:rsidRPr="006A4493">
        <w:rPr>
          <w:rStyle w:val="SubtleEmphasis"/>
          <w:i w:val="0"/>
          <w:iCs w:val="0"/>
          <w:color w:val="auto"/>
        </w:rPr>
        <w:t>.word</w:t>
      </w:r>
      <w:proofErr w:type="gramEnd"/>
      <w:r w:rsidRPr="006A4493">
        <w:rPr>
          <w:rStyle w:val="SubtleEmphasis"/>
          <w:i w:val="0"/>
          <w:iCs w:val="0"/>
          <w:color w:val="auto"/>
        </w:rPr>
        <w:t xml:space="preserve"> labela5,0x1234</w:t>
      </w:r>
    </w:p>
    <w:p w14:paraId="3150429C"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w:t>
      </w:r>
      <w:proofErr w:type="gramStart"/>
      <w:r w:rsidRPr="006A4493">
        <w:rPr>
          <w:rStyle w:val="SubtleEmphasis"/>
          <w:i w:val="0"/>
          <w:iCs w:val="0"/>
          <w:color w:val="auto"/>
        </w:rPr>
        <w:t>.word</w:t>
      </w:r>
      <w:proofErr w:type="gramEnd"/>
      <w:r w:rsidRPr="006A4493">
        <w:rPr>
          <w:rStyle w:val="SubtleEmphasis"/>
          <w:i w:val="0"/>
          <w:iCs w:val="0"/>
          <w:color w:val="auto"/>
        </w:rPr>
        <w:t xml:space="preserve"> 0xffff,-512</w:t>
      </w:r>
    </w:p>
    <w:p w14:paraId="6F18157D" w14:textId="77777777" w:rsidR="006A4493" w:rsidRPr="006A4493" w:rsidRDefault="006A4493" w:rsidP="006A4493">
      <w:pPr>
        <w:rPr>
          <w:rStyle w:val="SubtleEmphasis"/>
          <w:i w:val="0"/>
          <w:iCs w:val="0"/>
          <w:color w:val="auto"/>
        </w:rPr>
      </w:pPr>
      <w:r w:rsidRPr="006A4493">
        <w:rPr>
          <w:rStyle w:val="SubtleEmphasis"/>
          <w:i w:val="0"/>
          <w:iCs w:val="0"/>
          <w:color w:val="auto"/>
        </w:rPr>
        <w:t>storage:</w:t>
      </w:r>
    </w:p>
    <w:p w14:paraId="09FD4CCE" w14:textId="77777777" w:rsidR="006A4493" w:rsidRPr="006A4493" w:rsidRDefault="006A4493" w:rsidP="006A4493">
      <w:pPr>
        <w:rPr>
          <w:rStyle w:val="SubtleEmphasis"/>
          <w:i w:val="0"/>
          <w:iCs w:val="0"/>
          <w:color w:val="auto"/>
        </w:rPr>
      </w:pPr>
      <w:r w:rsidRPr="006A4493">
        <w:rPr>
          <w:rStyle w:val="SubtleEmphasis"/>
          <w:i w:val="0"/>
          <w:iCs w:val="0"/>
          <w:color w:val="auto"/>
        </w:rPr>
        <w:t xml:space="preserve">    </w:t>
      </w:r>
      <w:proofErr w:type="gramStart"/>
      <w:r w:rsidRPr="006A4493">
        <w:rPr>
          <w:rStyle w:val="SubtleEmphasis"/>
          <w:i w:val="0"/>
          <w:iCs w:val="0"/>
          <w:color w:val="auto"/>
        </w:rPr>
        <w:t>.word</w:t>
      </w:r>
      <w:proofErr w:type="gramEnd"/>
      <w:r w:rsidRPr="006A4493">
        <w:rPr>
          <w:rStyle w:val="SubtleEmphasis"/>
          <w:i w:val="0"/>
          <w:iCs w:val="0"/>
          <w:color w:val="auto"/>
        </w:rPr>
        <w:t xml:space="preserve"> 0</w:t>
      </w:r>
    </w:p>
    <w:p w14:paraId="55783FFE" w14:textId="77777777" w:rsidR="006A4493" w:rsidRPr="006A4493" w:rsidRDefault="006A4493" w:rsidP="006A4493">
      <w:pPr>
        <w:rPr>
          <w:rStyle w:val="SubtleEmphasis"/>
          <w:i w:val="0"/>
          <w:iCs w:val="0"/>
          <w:color w:val="auto"/>
        </w:rPr>
      </w:pPr>
    </w:p>
    <w:p w14:paraId="013BE638" w14:textId="77777777" w:rsidR="006A4493" w:rsidRPr="006A4493" w:rsidRDefault="006A4493" w:rsidP="006A4493">
      <w:pPr>
        <w:rPr>
          <w:rStyle w:val="SubtleEmphasis"/>
          <w:i w:val="0"/>
          <w:iCs w:val="0"/>
          <w:color w:val="auto"/>
        </w:rPr>
      </w:pPr>
      <w:proofErr w:type="gramStart"/>
      <w:r w:rsidRPr="006A4493">
        <w:rPr>
          <w:rStyle w:val="SubtleEmphasis"/>
          <w:i w:val="0"/>
          <w:iCs w:val="0"/>
          <w:color w:val="auto"/>
        </w:rPr>
        <w:t>.end</w:t>
      </w:r>
      <w:proofErr w:type="gramEnd"/>
    </w:p>
    <w:p w14:paraId="430CD632" w14:textId="71FB97E1" w:rsidR="006A4493" w:rsidRDefault="006A4493" w:rsidP="004979DC">
      <w:pPr>
        <w:rPr>
          <w:rStyle w:val="SubtleEmphasis"/>
          <w:i w:val="0"/>
          <w:iCs w:val="0"/>
          <w:color w:val="auto"/>
        </w:rPr>
      </w:pPr>
    </w:p>
    <w:p w14:paraId="5BFE9304" w14:textId="77777777" w:rsidR="006A4493" w:rsidRDefault="006A4493" w:rsidP="004979DC">
      <w:pPr>
        <w:rPr>
          <w:rStyle w:val="SubtleEmphasis"/>
          <w:i w:val="0"/>
          <w:iCs w:val="0"/>
          <w:color w:val="auto"/>
        </w:rPr>
      </w:pPr>
      <w:bookmarkStart w:id="0" w:name="_GoBack"/>
      <w:bookmarkEnd w:id="0"/>
    </w:p>
    <w:p w14:paraId="1FDD0523" w14:textId="179B7CBB" w:rsidR="004979DC" w:rsidRDefault="004979DC" w:rsidP="004979DC">
      <w:pPr>
        <w:rPr>
          <w:rStyle w:val="SubtleEmphasis"/>
          <w:i w:val="0"/>
          <w:iCs w:val="0"/>
          <w:color w:val="auto"/>
        </w:rPr>
      </w:pPr>
      <w:proofErr w:type="spellStart"/>
      <w:r>
        <w:rPr>
          <w:rStyle w:val="SubtleEmphasis"/>
          <w:i w:val="0"/>
          <w:iCs w:val="0"/>
          <w:color w:val="auto"/>
        </w:rPr>
        <w:t>miniProgram.o</w:t>
      </w:r>
      <w:proofErr w:type="spellEnd"/>
    </w:p>
    <w:p w14:paraId="5FC9D8A6" w14:textId="77777777" w:rsidR="004979DC" w:rsidRPr="004979DC" w:rsidRDefault="004979DC" w:rsidP="004979DC">
      <w:pPr>
        <w:rPr>
          <w:rStyle w:val="SubtleEmphasis"/>
          <w:i w:val="0"/>
          <w:iCs w:val="0"/>
          <w:color w:val="auto"/>
        </w:rPr>
      </w:pPr>
      <w:r w:rsidRPr="004979DC">
        <w:rPr>
          <w:rStyle w:val="SubtleEmphasis"/>
          <w:i w:val="0"/>
          <w:iCs w:val="0"/>
          <w:color w:val="auto"/>
        </w:rPr>
        <w:t>%SYMBOL TABLE%</w:t>
      </w:r>
    </w:p>
    <w:p w14:paraId="5D893D15"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Symbol       </w:t>
      </w:r>
      <w:proofErr w:type="spellStart"/>
      <w:r w:rsidRPr="004979DC">
        <w:rPr>
          <w:rStyle w:val="SubtleEmphasis"/>
          <w:i w:val="0"/>
          <w:iCs w:val="0"/>
          <w:color w:val="auto"/>
        </w:rPr>
        <w:t>Symbol</w:t>
      </w:r>
      <w:proofErr w:type="spellEnd"/>
      <w:r w:rsidRPr="004979DC">
        <w:rPr>
          <w:rStyle w:val="SubtleEmphasis"/>
          <w:i w:val="0"/>
          <w:iCs w:val="0"/>
          <w:color w:val="auto"/>
        </w:rPr>
        <w:t xml:space="preserve"> number             Section              Offset                Type                Size          </w:t>
      </w:r>
      <w:proofErr w:type="spellStart"/>
      <w:r w:rsidRPr="004979DC">
        <w:rPr>
          <w:rStyle w:val="SubtleEmphasis"/>
          <w:i w:val="0"/>
          <w:iCs w:val="0"/>
          <w:color w:val="auto"/>
        </w:rPr>
        <w:t>SymbolType</w:t>
      </w:r>
      <w:proofErr w:type="spellEnd"/>
    </w:p>
    <w:p w14:paraId="74F9343B"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text                   6                text                   0               local                  82             section</w:t>
      </w:r>
    </w:p>
    <w:p w14:paraId="1755A0F7"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w:t>
      </w:r>
      <w:proofErr w:type="spellStart"/>
      <w:r w:rsidRPr="004979DC">
        <w:rPr>
          <w:rStyle w:val="SubtleEmphasis"/>
          <w:i w:val="0"/>
          <w:iCs w:val="0"/>
          <w:color w:val="auto"/>
        </w:rPr>
        <w:t>bss</w:t>
      </w:r>
      <w:proofErr w:type="spellEnd"/>
      <w:r w:rsidRPr="004979DC">
        <w:rPr>
          <w:rStyle w:val="SubtleEmphasis"/>
          <w:i w:val="0"/>
          <w:iCs w:val="0"/>
          <w:color w:val="auto"/>
        </w:rPr>
        <w:t xml:space="preserve">                  12                 </w:t>
      </w:r>
      <w:proofErr w:type="spellStart"/>
      <w:r w:rsidRPr="004979DC">
        <w:rPr>
          <w:rStyle w:val="SubtleEmphasis"/>
          <w:i w:val="0"/>
          <w:iCs w:val="0"/>
          <w:color w:val="auto"/>
        </w:rPr>
        <w:t>bss</w:t>
      </w:r>
      <w:proofErr w:type="spellEnd"/>
      <w:r w:rsidRPr="004979DC">
        <w:rPr>
          <w:rStyle w:val="SubtleEmphasis"/>
          <w:i w:val="0"/>
          <w:iCs w:val="0"/>
          <w:color w:val="auto"/>
        </w:rPr>
        <w:t xml:space="preserve">                   0               local                  32             section</w:t>
      </w:r>
    </w:p>
    <w:p w14:paraId="4B0CDC00"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data                  13                data                   0               local                  12             section</w:t>
      </w:r>
    </w:p>
    <w:p w14:paraId="4760D5A6"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loop                  11                text                  61               local                   0               label</w:t>
      </w:r>
    </w:p>
    <w:p w14:paraId="68F11F7D"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labela2                   3           UNDEFINED                   0              extern                   0               label</w:t>
      </w:r>
    </w:p>
    <w:p w14:paraId="0551E49E"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op1                   9                data                   0               local                   0               label</w:t>
      </w:r>
    </w:p>
    <w:p w14:paraId="31BC2B96"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storage                   8                data                  10               local                   0               label</w:t>
      </w:r>
    </w:p>
    <w:p w14:paraId="1AE0D716"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main                   7                text                  13               local                   0               label</w:t>
      </w:r>
    </w:p>
    <w:p w14:paraId="3EA8264F"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w:t>
      </w:r>
      <w:proofErr w:type="spellStart"/>
      <w:r w:rsidRPr="004979DC">
        <w:rPr>
          <w:rStyle w:val="SubtleEmphasis"/>
          <w:i w:val="0"/>
          <w:iCs w:val="0"/>
          <w:color w:val="auto"/>
        </w:rPr>
        <w:t>arraybase</w:t>
      </w:r>
      <w:proofErr w:type="spellEnd"/>
      <w:r w:rsidRPr="004979DC">
        <w:rPr>
          <w:rStyle w:val="SubtleEmphasis"/>
          <w:i w:val="0"/>
          <w:iCs w:val="0"/>
          <w:color w:val="auto"/>
        </w:rPr>
        <w:t xml:space="preserve">                   5           UNDEFINED                   0              extern                   0               label</w:t>
      </w:r>
    </w:p>
    <w:p w14:paraId="53D26AD5"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exit                   4           UNDEFINED                   0              extern                   0               label</w:t>
      </w:r>
    </w:p>
    <w:p w14:paraId="4A5947D1"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function                  10                text                  51               local                   0               label</w:t>
      </w:r>
    </w:p>
    <w:p w14:paraId="5E24FFFB"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_start                   1                text                   0              global                   0               label</w:t>
      </w:r>
    </w:p>
    <w:p w14:paraId="4C7D1EF8"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labela1                   2           UNDEFINED                   0              extern                   0               label</w:t>
      </w:r>
    </w:p>
    <w:p w14:paraId="7719E150"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labela5                  14                data                   2               local                   0               label</w:t>
      </w:r>
    </w:p>
    <w:p w14:paraId="36E5B65F" w14:textId="77777777" w:rsidR="004979DC" w:rsidRPr="004979DC" w:rsidRDefault="004979DC" w:rsidP="004979DC">
      <w:pPr>
        <w:rPr>
          <w:rStyle w:val="SubtleEmphasis"/>
          <w:i w:val="0"/>
          <w:iCs w:val="0"/>
          <w:color w:val="auto"/>
        </w:rPr>
      </w:pPr>
    </w:p>
    <w:p w14:paraId="25921B2D" w14:textId="77777777" w:rsidR="004979DC" w:rsidRPr="004979DC" w:rsidRDefault="004979DC" w:rsidP="004979DC">
      <w:pPr>
        <w:rPr>
          <w:rStyle w:val="SubtleEmphasis"/>
          <w:i w:val="0"/>
          <w:iCs w:val="0"/>
          <w:color w:val="auto"/>
        </w:rPr>
      </w:pPr>
      <w:r w:rsidRPr="004979DC">
        <w:rPr>
          <w:rStyle w:val="SubtleEmphasis"/>
          <w:i w:val="0"/>
          <w:iCs w:val="0"/>
          <w:color w:val="auto"/>
        </w:rPr>
        <w:t>%EQU SYMBOLS%</w:t>
      </w:r>
    </w:p>
    <w:p w14:paraId="71295DD1"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Symbol               Value         Relocations</w:t>
      </w:r>
    </w:p>
    <w:p w14:paraId="5B011E46"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w:t>
      </w:r>
      <w:proofErr w:type="spellStart"/>
      <w:r w:rsidRPr="004979DC">
        <w:rPr>
          <w:rStyle w:val="SubtleEmphasis"/>
          <w:i w:val="0"/>
          <w:iCs w:val="0"/>
          <w:color w:val="auto"/>
        </w:rPr>
        <w:t>simbolLiteral</w:t>
      </w:r>
      <w:proofErr w:type="spellEnd"/>
      <w:r w:rsidRPr="004979DC">
        <w:rPr>
          <w:rStyle w:val="SubtleEmphasis"/>
          <w:i w:val="0"/>
          <w:iCs w:val="0"/>
          <w:color w:val="auto"/>
        </w:rPr>
        <w:t xml:space="preserve">                4660          +3 -2 +13 </w:t>
      </w:r>
    </w:p>
    <w:p w14:paraId="54F34D4D" w14:textId="77777777" w:rsidR="004979DC" w:rsidRPr="004979DC" w:rsidRDefault="004979DC" w:rsidP="004979DC">
      <w:pPr>
        <w:rPr>
          <w:rStyle w:val="SubtleEmphasis"/>
          <w:i w:val="0"/>
          <w:iCs w:val="0"/>
          <w:color w:val="auto"/>
        </w:rPr>
      </w:pPr>
    </w:p>
    <w:p w14:paraId="14E97611" w14:textId="77777777" w:rsidR="004979DC" w:rsidRPr="004979DC" w:rsidRDefault="004979DC" w:rsidP="004979DC">
      <w:pPr>
        <w:rPr>
          <w:rStyle w:val="SubtleEmphasis"/>
          <w:i w:val="0"/>
          <w:iCs w:val="0"/>
          <w:color w:val="auto"/>
        </w:rPr>
      </w:pPr>
      <w:r w:rsidRPr="004979DC">
        <w:rPr>
          <w:rStyle w:val="SubtleEmphasis"/>
          <w:i w:val="0"/>
          <w:iCs w:val="0"/>
          <w:color w:val="auto"/>
        </w:rPr>
        <w:t>%RELOCATION TABLE% - section                 data</w:t>
      </w:r>
    </w:p>
    <w:p w14:paraId="5B631DA6"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Symbol number              Offset           Operation     Relocation type</w:t>
      </w:r>
    </w:p>
    <w:p w14:paraId="04756158"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13                   2                   +                R_16</w:t>
      </w:r>
    </w:p>
    <w:p w14:paraId="26241FFF" w14:textId="77777777" w:rsidR="004979DC" w:rsidRPr="004979DC" w:rsidRDefault="004979DC" w:rsidP="004979DC">
      <w:pPr>
        <w:rPr>
          <w:rStyle w:val="SubtleEmphasis"/>
          <w:i w:val="0"/>
          <w:iCs w:val="0"/>
          <w:color w:val="auto"/>
        </w:rPr>
      </w:pPr>
    </w:p>
    <w:p w14:paraId="52EC47DC" w14:textId="77777777" w:rsidR="004979DC" w:rsidRPr="004979DC" w:rsidRDefault="004979DC" w:rsidP="004979DC">
      <w:pPr>
        <w:rPr>
          <w:rStyle w:val="SubtleEmphasis"/>
          <w:i w:val="0"/>
          <w:iCs w:val="0"/>
          <w:color w:val="auto"/>
        </w:rPr>
      </w:pPr>
      <w:r w:rsidRPr="004979DC">
        <w:rPr>
          <w:rStyle w:val="SubtleEmphasis"/>
          <w:i w:val="0"/>
          <w:iCs w:val="0"/>
          <w:color w:val="auto"/>
        </w:rPr>
        <w:t>%RELOCATION TABLE% - section                 text</w:t>
      </w:r>
    </w:p>
    <w:p w14:paraId="4D8DB50A"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Symbol number              Offset           Operation     Relocation type</w:t>
      </w:r>
    </w:p>
    <w:p w14:paraId="50670C9C"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4                  11                   +                R_16</w:t>
      </w:r>
    </w:p>
    <w:p w14:paraId="1C5B9D8F"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13                  26                   +                R_16</w:t>
      </w:r>
    </w:p>
    <w:p w14:paraId="01B8251C"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13                  30                   +                R_16</w:t>
      </w:r>
    </w:p>
    <w:p w14:paraId="10745274"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6                  46                   +                R_16</w:t>
      </w:r>
    </w:p>
    <w:p w14:paraId="598BF738"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13                  53                   +                R_16</w:t>
      </w:r>
    </w:p>
    <w:p w14:paraId="69981055"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5                  63                   +                R_16</w:t>
      </w:r>
    </w:p>
    <w:p w14:paraId="09B789CA"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6                  76                   +                R_16</w:t>
      </w:r>
    </w:p>
    <w:p w14:paraId="612DB5FD" w14:textId="77777777" w:rsidR="004979DC" w:rsidRPr="004979DC" w:rsidRDefault="004979DC" w:rsidP="004979DC">
      <w:pPr>
        <w:rPr>
          <w:rStyle w:val="SubtleEmphasis"/>
          <w:i w:val="0"/>
          <w:iCs w:val="0"/>
          <w:color w:val="auto"/>
        </w:rPr>
      </w:pPr>
    </w:p>
    <w:p w14:paraId="31ABA02D" w14:textId="77777777" w:rsidR="004979DC" w:rsidRPr="004979DC" w:rsidRDefault="004979DC" w:rsidP="004979DC">
      <w:pPr>
        <w:rPr>
          <w:rStyle w:val="SubtleEmphasis"/>
          <w:i w:val="0"/>
          <w:iCs w:val="0"/>
          <w:color w:val="auto"/>
        </w:rPr>
      </w:pPr>
    </w:p>
    <w:p w14:paraId="202C9C17" w14:textId="77777777" w:rsidR="004979DC" w:rsidRPr="004979DC" w:rsidRDefault="004979DC" w:rsidP="004979DC">
      <w:pPr>
        <w:rPr>
          <w:rStyle w:val="SubtleEmphasis"/>
          <w:i w:val="0"/>
          <w:iCs w:val="0"/>
          <w:color w:val="auto"/>
        </w:rPr>
      </w:pPr>
      <w:r w:rsidRPr="004979DC">
        <w:rPr>
          <w:rStyle w:val="SubtleEmphasis"/>
          <w:i w:val="0"/>
          <w:iCs w:val="0"/>
          <w:color w:val="auto"/>
        </w:rPr>
        <w:t>.data</w:t>
      </w:r>
      <w:r w:rsidRPr="004979DC">
        <w:rPr>
          <w:rStyle w:val="SubtleEmphasis"/>
          <w:i w:val="0"/>
          <w:iCs w:val="0"/>
          <w:color w:val="auto"/>
        </w:rPr>
        <w:tab/>
        <w:t>12</w:t>
      </w:r>
    </w:p>
    <w:p w14:paraId="6A6CEB9B"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ff 01 02 00 34 12 ff </w:t>
      </w:r>
      <w:proofErr w:type="spellStart"/>
      <w:r w:rsidRPr="004979DC">
        <w:rPr>
          <w:rStyle w:val="SubtleEmphasis"/>
          <w:i w:val="0"/>
          <w:iCs w:val="0"/>
          <w:color w:val="auto"/>
        </w:rPr>
        <w:t>ff</w:t>
      </w:r>
      <w:proofErr w:type="spellEnd"/>
      <w:r w:rsidRPr="004979DC">
        <w:rPr>
          <w:rStyle w:val="SubtleEmphasis"/>
          <w:i w:val="0"/>
          <w:iCs w:val="0"/>
          <w:color w:val="auto"/>
        </w:rPr>
        <w:t xml:space="preserve"> 00 </w:t>
      </w:r>
      <w:proofErr w:type="spellStart"/>
      <w:r w:rsidRPr="004979DC">
        <w:rPr>
          <w:rStyle w:val="SubtleEmphasis"/>
          <w:i w:val="0"/>
          <w:iCs w:val="0"/>
          <w:color w:val="auto"/>
        </w:rPr>
        <w:t>fe</w:t>
      </w:r>
      <w:proofErr w:type="spellEnd"/>
      <w:r w:rsidRPr="004979DC">
        <w:rPr>
          <w:rStyle w:val="SubtleEmphasis"/>
          <w:i w:val="0"/>
          <w:iCs w:val="0"/>
          <w:color w:val="auto"/>
        </w:rPr>
        <w:t xml:space="preserve"> 00 00 </w:t>
      </w:r>
    </w:p>
    <w:p w14:paraId="6F977D8F" w14:textId="77777777" w:rsidR="004979DC" w:rsidRPr="004979DC" w:rsidRDefault="004979DC" w:rsidP="004979DC">
      <w:pPr>
        <w:rPr>
          <w:rStyle w:val="SubtleEmphasis"/>
          <w:i w:val="0"/>
          <w:iCs w:val="0"/>
          <w:color w:val="auto"/>
        </w:rPr>
      </w:pPr>
    </w:p>
    <w:p w14:paraId="21B8D881" w14:textId="77777777" w:rsidR="004979DC" w:rsidRPr="004979DC" w:rsidRDefault="004979DC" w:rsidP="004979DC">
      <w:pPr>
        <w:rPr>
          <w:rStyle w:val="SubtleEmphasis"/>
          <w:i w:val="0"/>
          <w:iCs w:val="0"/>
          <w:color w:val="auto"/>
        </w:rPr>
      </w:pPr>
      <w:proofErr w:type="gramStart"/>
      <w:r w:rsidRPr="004979DC">
        <w:rPr>
          <w:rStyle w:val="SubtleEmphasis"/>
          <w:i w:val="0"/>
          <w:iCs w:val="0"/>
          <w:color w:val="auto"/>
        </w:rPr>
        <w:t>.</w:t>
      </w:r>
      <w:proofErr w:type="spellStart"/>
      <w:r w:rsidRPr="004979DC">
        <w:rPr>
          <w:rStyle w:val="SubtleEmphasis"/>
          <w:i w:val="0"/>
          <w:iCs w:val="0"/>
          <w:color w:val="auto"/>
        </w:rPr>
        <w:t>bss</w:t>
      </w:r>
      <w:proofErr w:type="spellEnd"/>
      <w:proofErr w:type="gramEnd"/>
      <w:r w:rsidRPr="004979DC">
        <w:rPr>
          <w:rStyle w:val="SubtleEmphasis"/>
          <w:i w:val="0"/>
          <w:iCs w:val="0"/>
          <w:color w:val="auto"/>
        </w:rPr>
        <w:tab/>
        <w:t>32</w:t>
      </w:r>
    </w:p>
    <w:p w14:paraId="4B568296"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90 90 90 90 90 90 90 90 90 90 90 90 90 90 90 90 </w:t>
      </w:r>
    </w:p>
    <w:p w14:paraId="50DC9766"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90 90 90 90 90 90 90 90 90 90 90 90 90 90 90 90 </w:t>
      </w:r>
    </w:p>
    <w:p w14:paraId="39A8F4E7" w14:textId="77777777" w:rsidR="004979DC" w:rsidRPr="004979DC" w:rsidRDefault="004979DC" w:rsidP="004979DC">
      <w:pPr>
        <w:rPr>
          <w:rStyle w:val="SubtleEmphasis"/>
          <w:i w:val="0"/>
          <w:iCs w:val="0"/>
          <w:color w:val="auto"/>
        </w:rPr>
      </w:pPr>
    </w:p>
    <w:p w14:paraId="21C81B62" w14:textId="77777777" w:rsidR="004979DC" w:rsidRPr="004979DC" w:rsidRDefault="004979DC" w:rsidP="004979DC">
      <w:pPr>
        <w:rPr>
          <w:rStyle w:val="SubtleEmphasis"/>
          <w:i w:val="0"/>
          <w:iCs w:val="0"/>
          <w:color w:val="auto"/>
        </w:rPr>
      </w:pPr>
    </w:p>
    <w:p w14:paraId="14CF53CC" w14:textId="77777777" w:rsidR="004979DC" w:rsidRPr="004979DC" w:rsidRDefault="004979DC" w:rsidP="004979DC">
      <w:pPr>
        <w:rPr>
          <w:rStyle w:val="SubtleEmphasis"/>
          <w:i w:val="0"/>
          <w:iCs w:val="0"/>
          <w:color w:val="auto"/>
        </w:rPr>
      </w:pPr>
      <w:r w:rsidRPr="004979DC">
        <w:rPr>
          <w:rStyle w:val="SubtleEmphasis"/>
          <w:i w:val="0"/>
          <w:iCs w:val="0"/>
          <w:color w:val="auto"/>
        </w:rPr>
        <w:lastRenderedPageBreak/>
        <w:t>.text</w:t>
      </w:r>
      <w:r w:rsidRPr="004979DC">
        <w:rPr>
          <w:rStyle w:val="SubtleEmphasis"/>
          <w:i w:val="0"/>
          <w:iCs w:val="0"/>
          <w:color w:val="auto"/>
        </w:rPr>
        <w:tab/>
        <w:t>82</w:t>
      </w:r>
    </w:p>
    <w:p w14:paraId="70CE80BD"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28 6e 09 00 64 00 00 00 20 20 00 00 00 48 2a 64 </w:t>
      </w:r>
    </w:p>
    <w:p w14:paraId="3D2DC560"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2c 2a 64 6a 08 00 24 64 44 80 0a 00 64 80 00 00 </w:t>
      </w:r>
    </w:p>
    <w:p w14:paraId="1FF9D150"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20 64 00 01 00 22 5c 20 22 6c 22 20 20 00 33 00 </w:t>
      </w:r>
    </w:p>
    <w:p w14:paraId="4DDFB0F2"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50 2a 10 64 80 00 00 22 </w:t>
      </w:r>
      <w:proofErr w:type="spellStart"/>
      <w:r w:rsidRPr="004979DC">
        <w:rPr>
          <w:rStyle w:val="SubtleEmphasis"/>
          <w:i w:val="0"/>
          <w:iCs w:val="0"/>
          <w:color w:val="auto"/>
        </w:rPr>
        <w:t>bc</w:t>
      </w:r>
      <w:proofErr w:type="spellEnd"/>
      <w:r w:rsidRPr="004979DC">
        <w:rPr>
          <w:rStyle w:val="SubtleEmphasis"/>
          <w:i w:val="0"/>
          <w:iCs w:val="0"/>
          <w:color w:val="auto"/>
        </w:rPr>
        <w:t xml:space="preserve"> 00 02 00 24 6c 64 00 </w:t>
      </w:r>
    </w:p>
    <w:p w14:paraId="19940750"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00 22 74 00 01 00 24 b4 24 24 38 00 3d 00 64 22 </w:t>
      </w:r>
    </w:p>
    <w:p w14:paraId="5EE941E8"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20 10 </w:t>
      </w:r>
    </w:p>
    <w:p w14:paraId="7AE2C91F" w14:textId="5B4CF313" w:rsidR="004979DC" w:rsidRDefault="004979DC" w:rsidP="004979DC">
      <w:pPr>
        <w:rPr>
          <w:rStyle w:val="SubtleEmphasis"/>
          <w:i w:val="0"/>
          <w:iCs w:val="0"/>
          <w:color w:val="auto"/>
        </w:rPr>
      </w:pPr>
    </w:p>
    <w:p w14:paraId="32161338" w14:textId="77A0B498" w:rsidR="004979DC" w:rsidRDefault="004979DC" w:rsidP="004979DC">
      <w:pPr>
        <w:rPr>
          <w:rStyle w:val="SubtleEmphasis"/>
          <w:i w:val="0"/>
          <w:iCs w:val="0"/>
          <w:color w:val="auto"/>
        </w:rPr>
      </w:pPr>
      <w:proofErr w:type="spellStart"/>
      <w:r>
        <w:rPr>
          <w:rStyle w:val="SubtleEmphasis"/>
          <w:i w:val="0"/>
          <w:iCs w:val="0"/>
          <w:color w:val="auto"/>
        </w:rPr>
        <w:t>randomTest.s</w:t>
      </w:r>
      <w:proofErr w:type="spellEnd"/>
    </w:p>
    <w:p w14:paraId="663A255F" w14:textId="77777777" w:rsidR="004979DC" w:rsidRPr="004979DC" w:rsidRDefault="004979DC" w:rsidP="004979DC">
      <w:pPr>
        <w:rPr>
          <w:rStyle w:val="SubtleEmphasis"/>
          <w:i w:val="0"/>
          <w:iCs w:val="0"/>
          <w:color w:val="auto"/>
        </w:rPr>
      </w:pPr>
      <w:proofErr w:type="gramStart"/>
      <w:r w:rsidRPr="004979DC">
        <w:rPr>
          <w:rStyle w:val="SubtleEmphasis"/>
          <w:i w:val="0"/>
          <w:iCs w:val="0"/>
          <w:color w:val="auto"/>
        </w:rPr>
        <w:t>.global</w:t>
      </w:r>
      <w:proofErr w:type="gramEnd"/>
      <w:r w:rsidRPr="004979DC">
        <w:rPr>
          <w:rStyle w:val="SubtleEmphasis"/>
          <w:i w:val="0"/>
          <w:iCs w:val="0"/>
          <w:color w:val="auto"/>
        </w:rPr>
        <w:t xml:space="preserve"> </w:t>
      </w:r>
      <w:proofErr w:type="spellStart"/>
      <w:r w:rsidRPr="004979DC">
        <w:rPr>
          <w:rStyle w:val="SubtleEmphasis"/>
          <w:i w:val="0"/>
          <w:iCs w:val="0"/>
          <w:color w:val="auto"/>
        </w:rPr>
        <w:t>a,c</w:t>
      </w:r>
      <w:proofErr w:type="spellEnd"/>
    </w:p>
    <w:p w14:paraId="5FB889F9" w14:textId="77777777" w:rsidR="004979DC" w:rsidRPr="004979DC" w:rsidRDefault="004979DC" w:rsidP="004979DC">
      <w:pPr>
        <w:rPr>
          <w:rStyle w:val="SubtleEmphasis"/>
          <w:i w:val="0"/>
          <w:iCs w:val="0"/>
          <w:color w:val="auto"/>
        </w:rPr>
      </w:pPr>
      <w:proofErr w:type="gramStart"/>
      <w:r w:rsidRPr="004979DC">
        <w:rPr>
          <w:rStyle w:val="SubtleEmphasis"/>
          <w:i w:val="0"/>
          <w:iCs w:val="0"/>
          <w:color w:val="auto"/>
        </w:rPr>
        <w:t>.extern</w:t>
      </w:r>
      <w:proofErr w:type="gramEnd"/>
      <w:r w:rsidRPr="004979DC">
        <w:rPr>
          <w:rStyle w:val="SubtleEmphasis"/>
          <w:i w:val="0"/>
          <w:iCs w:val="0"/>
          <w:color w:val="auto"/>
        </w:rPr>
        <w:t xml:space="preserve"> </w:t>
      </w:r>
      <w:proofErr w:type="spellStart"/>
      <w:r w:rsidRPr="004979DC">
        <w:rPr>
          <w:rStyle w:val="SubtleEmphasis"/>
          <w:i w:val="0"/>
          <w:iCs w:val="0"/>
          <w:color w:val="auto"/>
        </w:rPr>
        <w:t>e,f</w:t>
      </w:r>
      <w:proofErr w:type="spellEnd"/>
    </w:p>
    <w:p w14:paraId="4591F4D7" w14:textId="77777777" w:rsidR="004979DC" w:rsidRPr="004979DC" w:rsidRDefault="004979DC" w:rsidP="004979DC">
      <w:pPr>
        <w:rPr>
          <w:rStyle w:val="SubtleEmphasis"/>
          <w:i w:val="0"/>
          <w:iCs w:val="0"/>
          <w:color w:val="auto"/>
        </w:rPr>
      </w:pPr>
      <w:proofErr w:type="gramStart"/>
      <w:r w:rsidRPr="004979DC">
        <w:rPr>
          <w:rStyle w:val="SubtleEmphasis"/>
          <w:i w:val="0"/>
          <w:iCs w:val="0"/>
          <w:color w:val="auto"/>
        </w:rPr>
        <w:t>.</w:t>
      </w:r>
      <w:proofErr w:type="spellStart"/>
      <w:r w:rsidRPr="004979DC">
        <w:rPr>
          <w:rStyle w:val="SubtleEmphasis"/>
          <w:i w:val="0"/>
          <w:iCs w:val="0"/>
          <w:color w:val="auto"/>
        </w:rPr>
        <w:t>equ</w:t>
      </w:r>
      <w:proofErr w:type="spellEnd"/>
      <w:proofErr w:type="gramEnd"/>
      <w:r w:rsidRPr="004979DC">
        <w:rPr>
          <w:rStyle w:val="SubtleEmphasis"/>
          <w:i w:val="0"/>
          <w:iCs w:val="0"/>
          <w:color w:val="auto"/>
        </w:rPr>
        <w:t xml:space="preserve"> dvanaest,12</w:t>
      </w:r>
    </w:p>
    <w:p w14:paraId="0B6ABEB7" w14:textId="77777777" w:rsidR="004979DC" w:rsidRPr="004979DC" w:rsidRDefault="004979DC" w:rsidP="004979DC">
      <w:pPr>
        <w:rPr>
          <w:rStyle w:val="SubtleEmphasis"/>
          <w:i w:val="0"/>
          <w:iCs w:val="0"/>
          <w:color w:val="auto"/>
        </w:rPr>
      </w:pPr>
      <w:proofErr w:type="gramStart"/>
      <w:r w:rsidRPr="004979DC">
        <w:rPr>
          <w:rStyle w:val="SubtleEmphasis"/>
          <w:i w:val="0"/>
          <w:iCs w:val="0"/>
          <w:color w:val="auto"/>
        </w:rPr>
        <w:t>.</w:t>
      </w:r>
      <w:proofErr w:type="spellStart"/>
      <w:r w:rsidRPr="004979DC">
        <w:rPr>
          <w:rStyle w:val="SubtleEmphasis"/>
          <w:i w:val="0"/>
          <w:iCs w:val="0"/>
          <w:color w:val="auto"/>
        </w:rPr>
        <w:t>equ</w:t>
      </w:r>
      <w:proofErr w:type="spellEnd"/>
      <w:proofErr w:type="gramEnd"/>
      <w:r w:rsidRPr="004979DC">
        <w:rPr>
          <w:rStyle w:val="SubtleEmphasis"/>
          <w:i w:val="0"/>
          <w:iCs w:val="0"/>
          <w:color w:val="auto"/>
        </w:rPr>
        <w:t xml:space="preserve"> expr,-s+mam-0x1234+10</w:t>
      </w:r>
    </w:p>
    <w:p w14:paraId="19232775" w14:textId="77777777" w:rsidR="004979DC" w:rsidRPr="004979DC" w:rsidRDefault="004979DC" w:rsidP="004979DC">
      <w:pPr>
        <w:rPr>
          <w:rStyle w:val="SubtleEmphasis"/>
          <w:i w:val="0"/>
          <w:iCs w:val="0"/>
          <w:color w:val="auto"/>
        </w:rPr>
      </w:pPr>
    </w:p>
    <w:p w14:paraId="74AD7716" w14:textId="77777777" w:rsidR="004979DC" w:rsidRPr="004979DC" w:rsidRDefault="004979DC" w:rsidP="004979DC">
      <w:pPr>
        <w:rPr>
          <w:rStyle w:val="SubtleEmphasis"/>
          <w:i w:val="0"/>
          <w:iCs w:val="0"/>
          <w:color w:val="auto"/>
        </w:rPr>
      </w:pPr>
      <w:r w:rsidRPr="004979DC">
        <w:rPr>
          <w:rStyle w:val="SubtleEmphasis"/>
          <w:i w:val="0"/>
          <w:iCs w:val="0"/>
          <w:color w:val="auto"/>
        </w:rPr>
        <w:t>.data</w:t>
      </w:r>
    </w:p>
    <w:p w14:paraId="3DBE810D" w14:textId="77777777" w:rsidR="004979DC" w:rsidRPr="004979DC" w:rsidRDefault="004979DC" w:rsidP="004979DC">
      <w:pPr>
        <w:rPr>
          <w:rStyle w:val="SubtleEmphasis"/>
          <w:i w:val="0"/>
          <w:iCs w:val="0"/>
          <w:color w:val="auto"/>
        </w:rPr>
      </w:pPr>
      <w:r w:rsidRPr="004979DC">
        <w:rPr>
          <w:rStyle w:val="SubtleEmphasis"/>
          <w:i w:val="0"/>
          <w:iCs w:val="0"/>
          <w:color w:val="auto"/>
        </w:rPr>
        <w:t>a:</w:t>
      </w:r>
    </w:p>
    <w:p w14:paraId="5069A584"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w:t>
      </w:r>
      <w:proofErr w:type="gramStart"/>
      <w:r w:rsidRPr="004979DC">
        <w:rPr>
          <w:rStyle w:val="SubtleEmphasis"/>
          <w:i w:val="0"/>
          <w:iCs w:val="0"/>
          <w:color w:val="auto"/>
        </w:rPr>
        <w:t>.skip</w:t>
      </w:r>
      <w:proofErr w:type="gramEnd"/>
      <w:r w:rsidRPr="004979DC">
        <w:rPr>
          <w:rStyle w:val="SubtleEmphasis"/>
          <w:i w:val="0"/>
          <w:iCs w:val="0"/>
          <w:color w:val="auto"/>
        </w:rPr>
        <w:t xml:space="preserve"> 0x10</w:t>
      </w:r>
    </w:p>
    <w:p w14:paraId="7FFF91F7" w14:textId="77777777" w:rsidR="004979DC" w:rsidRPr="004979DC" w:rsidRDefault="004979DC" w:rsidP="004979DC">
      <w:pPr>
        <w:rPr>
          <w:rStyle w:val="SubtleEmphasis"/>
          <w:i w:val="0"/>
          <w:iCs w:val="0"/>
          <w:color w:val="auto"/>
        </w:rPr>
      </w:pPr>
      <w:r w:rsidRPr="004979DC">
        <w:rPr>
          <w:rStyle w:val="SubtleEmphasis"/>
          <w:i w:val="0"/>
          <w:iCs w:val="0"/>
          <w:color w:val="auto"/>
        </w:rPr>
        <w:t>b:</w:t>
      </w:r>
      <w:proofErr w:type="gramStart"/>
      <w:r w:rsidRPr="004979DC">
        <w:rPr>
          <w:rStyle w:val="SubtleEmphasis"/>
          <w:i w:val="0"/>
          <w:iCs w:val="0"/>
          <w:color w:val="auto"/>
        </w:rPr>
        <w:t xml:space="preserve">  .word</w:t>
      </w:r>
      <w:proofErr w:type="gramEnd"/>
      <w:r w:rsidRPr="004979DC">
        <w:rPr>
          <w:rStyle w:val="SubtleEmphasis"/>
          <w:i w:val="0"/>
          <w:iCs w:val="0"/>
          <w:color w:val="auto"/>
        </w:rPr>
        <w:t xml:space="preserve"> a,0x4321</w:t>
      </w:r>
    </w:p>
    <w:p w14:paraId="0A8FA8D8"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w:t>
      </w:r>
      <w:proofErr w:type="gramStart"/>
      <w:r w:rsidRPr="004979DC">
        <w:rPr>
          <w:rStyle w:val="SubtleEmphasis"/>
          <w:i w:val="0"/>
          <w:iCs w:val="0"/>
          <w:color w:val="auto"/>
        </w:rPr>
        <w:t>.byte</w:t>
      </w:r>
      <w:proofErr w:type="gramEnd"/>
      <w:r w:rsidRPr="004979DC">
        <w:rPr>
          <w:rStyle w:val="SubtleEmphasis"/>
          <w:i w:val="0"/>
          <w:iCs w:val="0"/>
          <w:color w:val="auto"/>
        </w:rPr>
        <w:t xml:space="preserve"> 0xff,-1</w:t>
      </w:r>
    </w:p>
    <w:p w14:paraId="444D208A"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w:t>
      </w:r>
      <w:proofErr w:type="gramStart"/>
      <w:r w:rsidRPr="004979DC">
        <w:rPr>
          <w:rStyle w:val="SubtleEmphasis"/>
          <w:i w:val="0"/>
          <w:iCs w:val="0"/>
          <w:color w:val="auto"/>
        </w:rPr>
        <w:t>.word</w:t>
      </w:r>
      <w:proofErr w:type="gramEnd"/>
      <w:r w:rsidRPr="004979DC">
        <w:rPr>
          <w:rStyle w:val="SubtleEmphasis"/>
          <w:i w:val="0"/>
          <w:iCs w:val="0"/>
          <w:color w:val="auto"/>
        </w:rPr>
        <w:t xml:space="preserve"> expr</w:t>
      </w:r>
    </w:p>
    <w:p w14:paraId="5DE61F34" w14:textId="77777777" w:rsidR="004979DC" w:rsidRPr="004979DC" w:rsidRDefault="004979DC" w:rsidP="004979DC">
      <w:pPr>
        <w:rPr>
          <w:rStyle w:val="SubtleEmphasis"/>
          <w:i w:val="0"/>
          <w:iCs w:val="0"/>
          <w:color w:val="auto"/>
        </w:rPr>
      </w:pPr>
      <w:r w:rsidRPr="004979DC">
        <w:rPr>
          <w:rStyle w:val="SubtleEmphasis"/>
          <w:i w:val="0"/>
          <w:iCs w:val="0"/>
          <w:color w:val="auto"/>
        </w:rPr>
        <w:t>c:</w:t>
      </w:r>
    </w:p>
    <w:p w14:paraId="6047FC42" w14:textId="77777777" w:rsidR="004979DC" w:rsidRPr="004979DC" w:rsidRDefault="004979DC" w:rsidP="004979DC">
      <w:pPr>
        <w:rPr>
          <w:rStyle w:val="SubtleEmphasis"/>
          <w:i w:val="0"/>
          <w:iCs w:val="0"/>
          <w:color w:val="auto"/>
        </w:rPr>
      </w:pPr>
    </w:p>
    <w:p w14:paraId="44A55F2C" w14:textId="77777777" w:rsidR="004979DC" w:rsidRPr="004979DC" w:rsidRDefault="004979DC" w:rsidP="004979DC">
      <w:pPr>
        <w:rPr>
          <w:rStyle w:val="SubtleEmphasis"/>
          <w:i w:val="0"/>
          <w:iCs w:val="0"/>
          <w:color w:val="auto"/>
        </w:rPr>
      </w:pPr>
      <w:r w:rsidRPr="004979DC">
        <w:rPr>
          <w:rStyle w:val="SubtleEmphasis"/>
          <w:i w:val="0"/>
          <w:iCs w:val="0"/>
          <w:color w:val="auto"/>
        </w:rPr>
        <w:t>#</w:t>
      </w:r>
      <w:proofErr w:type="spellStart"/>
      <w:r w:rsidRPr="004979DC">
        <w:rPr>
          <w:rStyle w:val="SubtleEmphasis"/>
          <w:i w:val="0"/>
          <w:iCs w:val="0"/>
          <w:color w:val="auto"/>
        </w:rPr>
        <w:t>komentar</w:t>
      </w:r>
      <w:proofErr w:type="spellEnd"/>
    </w:p>
    <w:p w14:paraId="1740E3BE" w14:textId="77777777" w:rsidR="004979DC" w:rsidRPr="004979DC" w:rsidRDefault="004979DC" w:rsidP="004979DC">
      <w:pPr>
        <w:rPr>
          <w:rStyle w:val="SubtleEmphasis"/>
          <w:i w:val="0"/>
          <w:iCs w:val="0"/>
          <w:color w:val="auto"/>
        </w:rPr>
      </w:pPr>
    </w:p>
    <w:p w14:paraId="2F6DB1D0" w14:textId="77777777" w:rsidR="004979DC" w:rsidRPr="004979DC" w:rsidRDefault="004979DC" w:rsidP="004979DC">
      <w:pPr>
        <w:rPr>
          <w:rStyle w:val="SubtleEmphasis"/>
          <w:i w:val="0"/>
          <w:iCs w:val="0"/>
          <w:color w:val="auto"/>
        </w:rPr>
      </w:pPr>
      <w:r w:rsidRPr="004979DC">
        <w:rPr>
          <w:rStyle w:val="SubtleEmphasis"/>
          <w:i w:val="0"/>
          <w:iCs w:val="0"/>
          <w:color w:val="auto"/>
        </w:rPr>
        <w:t>.text</w:t>
      </w:r>
    </w:p>
    <w:p w14:paraId="1E4B3E79" w14:textId="77777777" w:rsidR="004979DC" w:rsidRPr="004979DC" w:rsidRDefault="004979DC" w:rsidP="004979DC">
      <w:pPr>
        <w:rPr>
          <w:rStyle w:val="SubtleEmphasis"/>
          <w:i w:val="0"/>
          <w:iCs w:val="0"/>
          <w:color w:val="auto"/>
        </w:rPr>
      </w:pPr>
      <w:r w:rsidRPr="004979DC">
        <w:rPr>
          <w:rStyle w:val="SubtleEmphasis"/>
          <w:i w:val="0"/>
          <w:iCs w:val="0"/>
          <w:color w:val="auto"/>
        </w:rPr>
        <w:t>start:</w:t>
      </w:r>
    </w:p>
    <w:p w14:paraId="47A86D7E"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push %r5</w:t>
      </w:r>
    </w:p>
    <w:p w14:paraId="237D43D5"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mov %</w:t>
      </w:r>
      <w:proofErr w:type="spellStart"/>
      <w:r w:rsidRPr="004979DC">
        <w:rPr>
          <w:rStyle w:val="SubtleEmphasis"/>
          <w:i w:val="0"/>
          <w:iCs w:val="0"/>
          <w:color w:val="auto"/>
        </w:rPr>
        <w:t>sp</w:t>
      </w:r>
      <w:proofErr w:type="spellEnd"/>
      <w:r w:rsidRPr="004979DC">
        <w:rPr>
          <w:rStyle w:val="SubtleEmphasis"/>
          <w:i w:val="0"/>
          <w:iCs w:val="0"/>
          <w:color w:val="auto"/>
        </w:rPr>
        <w:t>, %r5</w:t>
      </w:r>
    </w:p>
    <w:p w14:paraId="179FF9AE"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test %r0, %r0</w:t>
      </w:r>
    </w:p>
    <w:p w14:paraId="6F3A3DA2"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d:  add </w:t>
      </w:r>
      <w:proofErr w:type="spellStart"/>
      <w:r w:rsidRPr="004979DC">
        <w:rPr>
          <w:rStyle w:val="SubtleEmphasis"/>
          <w:i w:val="0"/>
          <w:iCs w:val="0"/>
          <w:color w:val="auto"/>
        </w:rPr>
        <w:t>dvanaest</w:t>
      </w:r>
      <w:proofErr w:type="spellEnd"/>
      <w:r w:rsidRPr="004979DC">
        <w:rPr>
          <w:rStyle w:val="SubtleEmphasis"/>
          <w:i w:val="0"/>
          <w:iCs w:val="0"/>
          <w:color w:val="auto"/>
        </w:rPr>
        <w:t>(%r5), %r0</w:t>
      </w:r>
    </w:p>
    <w:p w14:paraId="285B5D40"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sub %r0, %r0</w:t>
      </w:r>
    </w:p>
    <w:p w14:paraId="54151B38" w14:textId="77777777" w:rsidR="004979DC" w:rsidRPr="004979DC" w:rsidRDefault="004979DC" w:rsidP="004979DC">
      <w:pPr>
        <w:rPr>
          <w:rStyle w:val="SubtleEmphasis"/>
          <w:i w:val="0"/>
          <w:iCs w:val="0"/>
          <w:color w:val="auto"/>
        </w:rPr>
      </w:pPr>
    </w:p>
    <w:p w14:paraId="48C20B4F"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call *start(%</w:t>
      </w:r>
      <w:proofErr w:type="gramStart"/>
      <w:r w:rsidRPr="004979DC">
        <w:rPr>
          <w:rStyle w:val="SubtleEmphasis"/>
          <w:i w:val="0"/>
          <w:iCs w:val="0"/>
          <w:color w:val="auto"/>
        </w:rPr>
        <w:t xml:space="preserve">pc)   </w:t>
      </w:r>
      <w:proofErr w:type="gramEnd"/>
      <w:r w:rsidRPr="004979DC">
        <w:rPr>
          <w:rStyle w:val="SubtleEmphasis"/>
          <w:i w:val="0"/>
          <w:iCs w:val="0"/>
          <w:color w:val="auto"/>
        </w:rPr>
        <w:t xml:space="preserve">  #PC </w:t>
      </w:r>
      <w:proofErr w:type="spellStart"/>
      <w:r w:rsidRPr="004979DC">
        <w:rPr>
          <w:rStyle w:val="SubtleEmphasis"/>
          <w:i w:val="0"/>
          <w:iCs w:val="0"/>
          <w:color w:val="auto"/>
        </w:rPr>
        <w:t>relativan</w:t>
      </w:r>
      <w:proofErr w:type="spellEnd"/>
      <w:r w:rsidRPr="004979DC">
        <w:rPr>
          <w:rStyle w:val="SubtleEmphasis"/>
          <w:i w:val="0"/>
          <w:iCs w:val="0"/>
          <w:color w:val="auto"/>
        </w:rPr>
        <w:t xml:space="preserve"> </w:t>
      </w:r>
      <w:proofErr w:type="spellStart"/>
      <w:r w:rsidRPr="004979DC">
        <w:rPr>
          <w:rStyle w:val="SubtleEmphasis"/>
          <w:i w:val="0"/>
          <w:iCs w:val="0"/>
          <w:color w:val="auto"/>
        </w:rPr>
        <w:t>skok</w:t>
      </w:r>
      <w:proofErr w:type="spellEnd"/>
    </w:p>
    <w:p w14:paraId="5738B8FA"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int d</w:t>
      </w:r>
    </w:p>
    <w:p w14:paraId="361D4283"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w:t>
      </w:r>
      <w:proofErr w:type="spellStart"/>
      <w:r w:rsidRPr="004979DC">
        <w:rPr>
          <w:rStyle w:val="SubtleEmphasis"/>
          <w:i w:val="0"/>
          <w:iCs w:val="0"/>
          <w:color w:val="auto"/>
        </w:rPr>
        <w:t>jmp</w:t>
      </w:r>
      <w:proofErr w:type="spellEnd"/>
      <w:r w:rsidRPr="004979DC">
        <w:rPr>
          <w:rStyle w:val="SubtleEmphasis"/>
          <w:i w:val="0"/>
          <w:iCs w:val="0"/>
          <w:color w:val="auto"/>
        </w:rPr>
        <w:t xml:space="preserve"> *d</w:t>
      </w:r>
    </w:p>
    <w:p w14:paraId="1B8D6074"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g:  </w:t>
      </w:r>
    </w:p>
    <w:p w14:paraId="19B9F2D9"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w:t>
      </w:r>
      <w:proofErr w:type="spellStart"/>
      <w:r w:rsidRPr="004979DC">
        <w:rPr>
          <w:rStyle w:val="SubtleEmphasis"/>
          <w:i w:val="0"/>
          <w:iCs w:val="0"/>
          <w:color w:val="auto"/>
        </w:rPr>
        <w:t>shlb</w:t>
      </w:r>
      <w:proofErr w:type="spellEnd"/>
      <w:r w:rsidRPr="004979DC">
        <w:rPr>
          <w:rStyle w:val="SubtleEmphasis"/>
          <w:i w:val="0"/>
          <w:iCs w:val="0"/>
          <w:color w:val="auto"/>
        </w:rPr>
        <w:t xml:space="preserve"> $1, %r0l</w:t>
      </w:r>
    </w:p>
    <w:p w14:paraId="0DA624DC"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w:t>
      </w:r>
      <w:proofErr w:type="spellStart"/>
      <w:r w:rsidRPr="004979DC">
        <w:rPr>
          <w:rStyle w:val="SubtleEmphasis"/>
          <w:i w:val="0"/>
          <w:iCs w:val="0"/>
          <w:color w:val="auto"/>
        </w:rPr>
        <w:t>shrb</w:t>
      </w:r>
      <w:proofErr w:type="spellEnd"/>
      <w:r w:rsidRPr="004979DC">
        <w:rPr>
          <w:rStyle w:val="SubtleEmphasis"/>
          <w:i w:val="0"/>
          <w:iCs w:val="0"/>
          <w:color w:val="auto"/>
        </w:rPr>
        <w:t xml:space="preserve"> %r0h, $1</w:t>
      </w:r>
    </w:p>
    <w:p w14:paraId="39E0BDFA" w14:textId="77777777" w:rsidR="004979DC" w:rsidRPr="004979DC" w:rsidRDefault="004979DC" w:rsidP="004979DC">
      <w:pPr>
        <w:rPr>
          <w:rStyle w:val="SubtleEmphasis"/>
          <w:i w:val="0"/>
          <w:iCs w:val="0"/>
          <w:color w:val="auto"/>
        </w:rPr>
      </w:pPr>
      <w:r w:rsidRPr="004979DC">
        <w:rPr>
          <w:rStyle w:val="SubtleEmphasis"/>
          <w:i w:val="0"/>
          <w:iCs w:val="0"/>
          <w:color w:val="auto"/>
        </w:rPr>
        <w:t>s:</w:t>
      </w:r>
    </w:p>
    <w:p w14:paraId="7DE4E02E" w14:textId="77777777" w:rsidR="004979DC" w:rsidRPr="004979DC" w:rsidRDefault="004979DC" w:rsidP="004979DC">
      <w:pPr>
        <w:rPr>
          <w:rStyle w:val="SubtleEmphasis"/>
          <w:i w:val="0"/>
          <w:iCs w:val="0"/>
          <w:color w:val="auto"/>
        </w:rPr>
      </w:pPr>
      <w:r w:rsidRPr="004979DC">
        <w:rPr>
          <w:rStyle w:val="SubtleEmphasis"/>
          <w:i w:val="0"/>
          <w:iCs w:val="0"/>
          <w:color w:val="auto"/>
        </w:rPr>
        <w:t>mam:</w:t>
      </w:r>
    </w:p>
    <w:p w14:paraId="6B3D1098" w14:textId="5780B4E3" w:rsidR="004979DC" w:rsidRDefault="004979DC" w:rsidP="004979DC">
      <w:pPr>
        <w:rPr>
          <w:rStyle w:val="SubtleEmphasis"/>
          <w:i w:val="0"/>
          <w:iCs w:val="0"/>
          <w:color w:val="auto"/>
        </w:rPr>
      </w:pPr>
      <w:proofErr w:type="gramStart"/>
      <w:r w:rsidRPr="004979DC">
        <w:rPr>
          <w:rStyle w:val="SubtleEmphasis"/>
          <w:i w:val="0"/>
          <w:iCs w:val="0"/>
          <w:color w:val="auto"/>
        </w:rPr>
        <w:t>.end</w:t>
      </w:r>
      <w:proofErr w:type="gramEnd"/>
    </w:p>
    <w:p w14:paraId="7FA85EB3" w14:textId="7945EAFD" w:rsidR="004979DC" w:rsidRDefault="004979DC" w:rsidP="004979DC">
      <w:pPr>
        <w:rPr>
          <w:rStyle w:val="SubtleEmphasis"/>
          <w:i w:val="0"/>
          <w:iCs w:val="0"/>
          <w:color w:val="auto"/>
        </w:rPr>
      </w:pPr>
    </w:p>
    <w:p w14:paraId="0A54F6C2" w14:textId="104132CC" w:rsidR="004979DC" w:rsidRDefault="004979DC" w:rsidP="004979DC">
      <w:pPr>
        <w:rPr>
          <w:rStyle w:val="SubtleEmphasis"/>
          <w:i w:val="0"/>
          <w:iCs w:val="0"/>
          <w:color w:val="auto"/>
        </w:rPr>
      </w:pPr>
      <w:proofErr w:type="spellStart"/>
      <w:r>
        <w:rPr>
          <w:rStyle w:val="SubtleEmphasis"/>
          <w:i w:val="0"/>
          <w:iCs w:val="0"/>
          <w:color w:val="auto"/>
        </w:rPr>
        <w:t>randomTest.o</w:t>
      </w:r>
      <w:proofErr w:type="spellEnd"/>
    </w:p>
    <w:p w14:paraId="15754F26" w14:textId="77777777" w:rsidR="004979DC" w:rsidRPr="004979DC" w:rsidRDefault="004979DC" w:rsidP="004979DC">
      <w:pPr>
        <w:rPr>
          <w:rStyle w:val="SubtleEmphasis"/>
          <w:i w:val="0"/>
          <w:iCs w:val="0"/>
          <w:color w:val="auto"/>
        </w:rPr>
      </w:pPr>
      <w:r w:rsidRPr="004979DC">
        <w:rPr>
          <w:rStyle w:val="SubtleEmphasis"/>
          <w:i w:val="0"/>
          <w:iCs w:val="0"/>
          <w:color w:val="auto"/>
        </w:rPr>
        <w:t>%SYMBOL TABLE%</w:t>
      </w:r>
    </w:p>
    <w:p w14:paraId="506A33EE"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Symbol       </w:t>
      </w:r>
      <w:proofErr w:type="spellStart"/>
      <w:r w:rsidRPr="004979DC">
        <w:rPr>
          <w:rStyle w:val="SubtleEmphasis"/>
          <w:i w:val="0"/>
          <w:iCs w:val="0"/>
          <w:color w:val="auto"/>
        </w:rPr>
        <w:t>Symbol</w:t>
      </w:r>
      <w:proofErr w:type="spellEnd"/>
      <w:r w:rsidRPr="004979DC">
        <w:rPr>
          <w:rStyle w:val="SubtleEmphasis"/>
          <w:i w:val="0"/>
          <w:iCs w:val="0"/>
          <w:color w:val="auto"/>
        </w:rPr>
        <w:t xml:space="preserve"> number             Section              Offset                Type                Size          </w:t>
      </w:r>
      <w:proofErr w:type="spellStart"/>
      <w:r w:rsidRPr="004979DC">
        <w:rPr>
          <w:rStyle w:val="SubtleEmphasis"/>
          <w:i w:val="0"/>
          <w:iCs w:val="0"/>
          <w:color w:val="auto"/>
        </w:rPr>
        <w:t>SymbolType</w:t>
      </w:r>
      <w:proofErr w:type="spellEnd"/>
    </w:p>
    <w:p w14:paraId="1557041C"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data                   5                data                   0               local                  24             section</w:t>
      </w:r>
    </w:p>
    <w:p w14:paraId="4645670F"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text                   7                text                   0               local                  36             section</w:t>
      </w:r>
    </w:p>
    <w:p w14:paraId="6F8F8FD3" w14:textId="77777777" w:rsidR="004979DC" w:rsidRPr="004979DC" w:rsidRDefault="004979DC" w:rsidP="004979DC">
      <w:pPr>
        <w:rPr>
          <w:rStyle w:val="SubtleEmphasis"/>
          <w:i w:val="0"/>
          <w:iCs w:val="0"/>
          <w:color w:val="auto"/>
        </w:rPr>
      </w:pPr>
      <w:r w:rsidRPr="004979DC">
        <w:rPr>
          <w:rStyle w:val="SubtleEmphasis"/>
          <w:i w:val="0"/>
          <w:iCs w:val="0"/>
          <w:color w:val="auto"/>
        </w:rPr>
        <w:lastRenderedPageBreak/>
        <w:t xml:space="preserve">                   a                   1                data                   0              global                   0               label</w:t>
      </w:r>
    </w:p>
    <w:p w14:paraId="718D88A3"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d                   9                text                   8               local                   0               label</w:t>
      </w:r>
    </w:p>
    <w:p w14:paraId="5DBFC023"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c                   2                data                  24              global                   0               label</w:t>
      </w:r>
    </w:p>
    <w:p w14:paraId="203AE059"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e                   3           UNDEFINED                   0              extern                   0               label</w:t>
      </w:r>
    </w:p>
    <w:p w14:paraId="0DBD83D0"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f                   4           UNDEFINED                   0              extern                   0               label</w:t>
      </w:r>
    </w:p>
    <w:p w14:paraId="3A766EFF"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start                   8                text                   0               local                   0               label</w:t>
      </w:r>
    </w:p>
    <w:p w14:paraId="6C8CFB75"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b                   6                data                  16               local                   0               label</w:t>
      </w:r>
    </w:p>
    <w:p w14:paraId="7797BB00"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g                  10                text                  28               local                   0               label</w:t>
      </w:r>
    </w:p>
    <w:p w14:paraId="12EDE6D0"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                  11                text                  36               local                   0               label</w:t>
      </w:r>
    </w:p>
    <w:p w14:paraId="4BBC7E1F"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mam                  12                text                  36               local                   0               label</w:t>
      </w:r>
    </w:p>
    <w:p w14:paraId="193F4CD2" w14:textId="77777777" w:rsidR="004979DC" w:rsidRPr="004979DC" w:rsidRDefault="004979DC" w:rsidP="004979DC">
      <w:pPr>
        <w:rPr>
          <w:rStyle w:val="SubtleEmphasis"/>
          <w:i w:val="0"/>
          <w:iCs w:val="0"/>
          <w:color w:val="auto"/>
        </w:rPr>
      </w:pPr>
    </w:p>
    <w:p w14:paraId="2C72DACC" w14:textId="77777777" w:rsidR="004979DC" w:rsidRPr="004979DC" w:rsidRDefault="004979DC" w:rsidP="004979DC">
      <w:pPr>
        <w:rPr>
          <w:rStyle w:val="SubtleEmphasis"/>
          <w:i w:val="0"/>
          <w:iCs w:val="0"/>
          <w:color w:val="auto"/>
        </w:rPr>
      </w:pPr>
      <w:r w:rsidRPr="004979DC">
        <w:rPr>
          <w:rStyle w:val="SubtleEmphasis"/>
          <w:i w:val="0"/>
          <w:iCs w:val="0"/>
          <w:color w:val="auto"/>
        </w:rPr>
        <w:t>%EQU SYMBOLS%</w:t>
      </w:r>
    </w:p>
    <w:p w14:paraId="4D409B07"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Symbol               Value         Relocations</w:t>
      </w:r>
    </w:p>
    <w:p w14:paraId="428829FE"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expr               -4650              -7 +7 </w:t>
      </w:r>
    </w:p>
    <w:p w14:paraId="7CBFD5ED"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w:t>
      </w:r>
      <w:proofErr w:type="spellStart"/>
      <w:r w:rsidRPr="004979DC">
        <w:rPr>
          <w:rStyle w:val="SubtleEmphasis"/>
          <w:i w:val="0"/>
          <w:iCs w:val="0"/>
          <w:color w:val="auto"/>
        </w:rPr>
        <w:t>dvanaest</w:t>
      </w:r>
      <w:proofErr w:type="spellEnd"/>
      <w:r w:rsidRPr="004979DC">
        <w:rPr>
          <w:rStyle w:val="SubtleEmphasis"/>
          <w:i w:val="0"/>
          <w:iCs w:val="0"/>
          <w:color w:val="auto"/>
        </w:rPr>
        <w:t xml:space="preserve">                  12                    </w:t>
      </w:r>
    </w:p>
    <w:p w14:paraId="667EF170" w14:textId="77777777" w:rsidR="004979DC" w:rsidRPr="004979DC" w:rsidRDefault="004979DC" w:rsidP="004979DC">
      <w:pPr>
        <w:rPr>
          <w:rStyle w:val="SubtleEmphasis"/>
          <w:i w:val="0"/>
          <w:iCs w:val="0"/>
          <w:color w:val="auto"/>
        </w:rPr>
      </w:pPr>
    </w:p>
    <w:p w14:paraId="2F0137C5" w14:textId="77777777" w:rsidR="004979DC" w:rsidRPr="004979DC" w:rsidRDefault="004979DC" w:rsidP="004979DC">
      <w:pPr>
        <w:rPr>
          <w:rStyle w:val="SubtleEmphasis"/>
          <w:i w:val="0"/>
          <w:iCs w:val="0"/>
          <w:color w:val="auto"/>
        </w:rPr>
      </w:pPr>
      <w:r w:rsidRPr="004979DC">
        <w:rPr>
          <w:rStyle w:val="SubtleEmphasis"/>
          <w:i w:val="0"/>
          <w:iCs w:val="0"/>
          <w:color w:val="auto"/>
        </w:rPr>
        <w:t>%RELOCATION TABLE% - section                 text</w:t>
      </w:r>
    </w:p>
    <w:p w14:paraId="5CC5517D"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Symbol number              Offset           Operation     Relocation type</w:t>
      </w:r>
    </w:p>
    <w:p w14:paraId="18D408D8"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7                  22                   +                R_16</w:t>
      </w:r>
    </w:p>
    <w:p w14:paraId="1964178B"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7                  26                   +                R_16</w:t>
      </w:r>
    </w:p>
    <w:p w14:paraId="2FE7F781" w14:textId="77777777" w:rsidR="004979DC" w:rsidRPr="004979DC" w:rsidRDefault="004979DC" w:rsidP="004979DC">
      <w:pPr>
        <w:rPr>
          <w:rStyle w:val="SubtleEmphasis"/>
          <w:i w:val="0"/>
          <w:iCs w:val="0"/>
          <w:color w:val="auto"/>
        </w:rPr>
      </w:pPr>
    </w:p>
    <w:p w14:paraId="710ED8B1" w14:textId="77777777" w:rsidR="004979DC" w:rsidRPr="004979DC" w:rsidRDefault="004979DC" w:rsidP="004979DC">
      <w:pPr>
        <w:rPr>
          <w:rStyle w:val="SubtleEmphasis"/>
          <w:i w:val="0"/>
          <w:iCs w:val="0"/>
          <w:color w:val="auto"/>
        </w:rPr>
      </w:pPr>
      <w:r w:rsidRPr="004979DC">
        <w:rPr>
          <w:rStyle w:val="SubtleEmphasis"/>
          <w:i w:val="0"/>
          <w:iCs w:val="0"/>
          <w:color w:val="auto"/>
        </w:rPr>
        <w:t>%RELOCATION TABLE% - section                 data</w:t>
      </w:r>
    </w:p>
    <w:p w14:paraId="619BED6B"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Symbol number              Offset           Operation     Relocation type</w:t>
      </w:r>
    </w:p>
    <w:p w14:paraId="35F00A19"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1                  16                   +                R_16</w:t>
      </w:r>
    </w:p>
    <w:p w14:paraId="54C02DF5"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7                  22                   +                R_16</w:t>
      </w:r>
    </w:p>
    <w:p w14:paraId="6BAFF7C7"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7                  22                   -                R_16</w:t>
      </w:r>
    </w:p>
    <w:p w14:paraId="58C17D16" w14:textId="77777777" w:rsidR="004979DC" w:rsidRPr="004979DC" w:rsidRDefault="004979DC" w:rsidP="004979DC">
      <w:pPr>
        <w:rPr>
          <w:rStyle w:val="SubtleEmphasis"/>
          <w:i w:val="0"/>
          <w:iCs w:val="0"/>
          <w:color w:val="auto"/>
        </w:rPr>
      </w:pPr>
    </w:p>
    <w:p w14:paraId="11E88F22" w14:textId="77777777" w:rsidR="004979DC" w:rsidRPr="004979DC" w:rsidRDefault="004979DC" w:rsidP="004979DC">
      <w:pPr>
        <w:rPr>
          <w:rStyle w:val="SubtleEmphasis"/>
          <w:i w:val="0"/>
          <w:iCs w:val="0"/>
          <w:color w:val="auto"/>
        </w:rPr>
      </w:pPr>
    </w:p>
    <w:p w14:paraId="21C7D289" w14:textId="77777777" w:rsidR="004979DC" w:rsidRPr="004979DC" w:rsidRDefault="004979DC" w:rsidP="004979DC">
      <w:pPr>
        <w:rPr>
          <w:rStyle w:val="SubtleEmphasis"/>
          <w:i w:val="0"/>
          <w:iCs w:val="0"/>
          <w:color w:val="auto"/>
        </w:rPr>
      </w:pPr>
      <w:r w:rsidRPr="004979DC">
        <w:rPr>
          <w:rStyle w:val="SubtleEmphasis"/>
          <w:i w:val="0"/>
          <w:iCs w:val="0"/>
          <w:color w:val="auto"/>
        </w:rPr>
        <w:t>.text</w:t>
      </w:r>
      <w:r w:rsidRPr="004979DC">
        <w:rPr>
          <w:rStyle w:val="SubtleEmphasis"/>
          <w:i w:val="0"/>
          <w:iCs w:val="0"/>
          <w:color w:val="auto"/>
        </w:rPr>
        <w:tab/>
        <w:t>36</w:t>
      </w:r>
    </w:p>
    <w:p w14:paraId="09E49AAE"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48 2a 64 2c 2a b4 20 20 6c 6a 0c 00 20 74 20 20 </w:t>
      </w:r>
    </w:p>
    <w:p w14:paraId="220EAE93"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20 6e </w:t>
      </w:r>
      <w:proofErr w:type="spellStart"/>
      <w:r w:rsidRPr="004979DC">
        <w:rPr>
          <w:rStyle w:val="SubtleEmphasis"/>
          <w:i w:val="0"/>
          <w:iCs w:val="0"/>
          <w:color w:val="auto"/>
        </w:rPr>
        <w:t>ec</w:t>
      </w:r>
      <w:proofErr w:type="spellEnd"/>
      <w:r w:rsidRPr="004979DC">
        <w:rPr>
          <w:rStyle w:val="SubtleEmphasis"/>
          <w:i w:val="0"/>
          <w:iCs w:val="0"/>
          <w:color w:val="auto"/>
        </w:rPr>
        <w:t xml:space="preserve"> ff 18 00 08 00 28 80 08 00 b8 00 01 20 </w:t>
      </w:r>
    </w:p>
    <w:p w14:paraId="284BFB12"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c0 21 00 01 </w:t>
      </w:r>
    </w:p>
    <w:p w14:paraId="05EBA7D3" w14:textId="77777777" w:rsidR="004979DC" w:rsidRPr="004979DC" w:rsidRDefault="004979DC" w:rsidP="004979DC">
      <w:pPr>
        <w:rPr>
          <w:rStyle w:val="SubtleEmphasis"/>
          <w:i w:val="0"/>
          <w:iCs w:val="0"/>
          <w:color w:val="auto"/>
        </w:rPr>
      </w:pPr>
    </w:p>
    <w:p w14:paraId="3C920BAA" w14:textId="77777777" w:rsidR="004979DC" w:rsidRPr="004979DC" w:rsidRDefault="004979DC" w:rsidP="004979DC">
      <w:pPr>
        <w:rPr>
          <w:rStyle w:val="SubtleEmphasis"/>
          <w:i w:val="0"/>
          <w:iCs w:val="0"/>
          <w:color w:val="auto"/>
        </w:rPr>
      </w:pPr>
      <w:r w:rsidRPr="004979DC">
        <w:rPr>
          <w:rStyle w:val="SubtleEmphasis"/>
          <w:i w:val="0"/>
          <w:iCs w:val="0"/>
          <w:color w:val="auto"/>
        </w:rPr>
        <w:t>.data</w:t>
      </w:r>
      <w:r w:rsidRPr="004979DC">
        <w:rPr>
          <w:rStyle w:val="SubtleEmphasis"/>
          <w:i w:val="0"/>
          <w:iCs w:val="0"/>
          <w:color w:val="auto"/>
        </w:rPr>
        <w:tab/>
        <w:t>24</w:t>
      </w:r>
    </w:p>
    <w:p w14:paraId="49D65392"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90 90 90 90 90 90 90 90 90 90 90 90 90 90 90 90 </w:t>
      </w:r>
    </w:p>
    <w:p w14:paraId="3E50E793"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00 00 21 43 ff </w:t>
      </w:r>
      <w:proofErr w:type="spellStart"/>
      <w:r w:rsidRPr="004979DC">
        <w:rPr>
          <w:rStyle w:val="SubtleEmphasis"/>
          <w:i w:val="0"/>
          <w:iCs w:val="0"/>
          <w:color w:val="auto"/>
        </w:rPr>
        <w:t>ff</w:t>
      </w:r>
      <w:proofErr w:type="spellEnd"/>
      <w:r w:rsidRPr="004979DC">
        <w:rPr>
          <w:rStyle w:val="SubtleEmphasis"/>
          <w:i w:val="0"/>
          <w:iCs w:val="0"/>
          <w:color w:val="auto"/>
        </w:rPr>
        <w:t xml:space="preserve"> d6 ed </w:t>
      </w:r>
    </w:p>
    <w:p w14:paraId="30467E92" w14:textId="40D0BC95" w:rsidR="004979DC" w:rsidRDefault="004979DC" w:rsidP="004979DC">
      <w:pPr>
        <w:rPr>
          <w:rStyle w:val="SubtleEmphasis"/>
          <w:i w:val="0"/>
          <w:iCs w:val="0"/>
          <w:color w:val="auto"/>
        </w:rPr>
      </w:pPr>
    </w:p>
    <w:p w14:paraId="22DF733A" w14:textId="431E504E" w:rsidR="004979DC" w:rsidRDefault="004979DC" w:rsidP="004979DC">
      <w:pPr>
        <w:rPr>
          <w:rStyle w:val="SubtleEmphasis"/>
          <w:i w:val="0"/>
          <w:iCs w:val="0"/>
          <w:color w:val="auto"/>
        </w:rPr>
      </w:pPr>
      <w:proofErr w:type="spellStart"/>
      <w:r>
        <w:rPr>
          <w:rStyle w:val="SubtleEmphasis"/>
          <w:i w:val="0"/>
          <w:iCs w:val="0"/>
          <w:color w:val="auto"/>
        </w:rPr>
        <w:t>testPCrel.s</w:t>
      </w:r>
      <w:proofErr w:type="spellEnd"/>
    </w:p>
    <w:p w14:paraId="29FA54DD" w14:textId="77777777" w:rsidR="004979DC" w:rsidRPr="004979DC" w:rsidRDefault="004979DC" w:rsidP="004979DC">
      <w:pPr>
        <w:rPr>
          <w:rStyle w:val="SubtleEmphasis"/>
          <w:i w:val="0"/>
          <w:iCs w:val="0"/>
          <w:color w:val="auto"/>
        </w:rPr>
      </w:pPr>
      <w:proofErr w:type="gramStart"/>
      <w:r w:rsidRPr="004979DC">
        <w:rPr>
          <w:rStyle w:val="SubtleEmphasis"/>
          <w:i w:val="0"/>
          <w:iCs w:val="0"/>
          <w:color w:val="auto"/>
        </w:rPr>
        <w:t>.global</w:t>
      </w:r>
      <w:proofErr w:type="gramEnd"/>
      <w:r w:rsidRPr="004979DC">
        <w:rPr>
          <w:rStyle w:val="SubtleEmphasis"/>
          <w:i w:val="0"/>
          <w:iCs w:val="0"/>
          <w:color w:val="auto"/>
        </w:rPr>
        <w:t xml:space="preserve"> labela5,labela4</w:t>
      </w:r>
    </w:p>
    <w:p w14:paraId="03966341" w14:textId="77777777" w:rsidR="004979DC" w:rsidRPr="004979DC" w:rsidRDefault="004979DC" w:rsidP="004979DC">
      <w:pPr>
        <w:rPr>
          <w:rStyle w:val="SubtleEmphasis"/>
          <w:i w:val="0"/>
          <w:iCs w:val="0"/>
          <w:color w:val="auto"/>
        </w:rPr>
      </w:pPr>
      <w:proofErr w:type="gramStart"/>
      <w:r w:rsidRPr="004979DC">
        <w:rPr>
          <w:rStyle w:val="SubtleEmphasis"/>
          <w:i w:val="0"/>
          <w:iCs w:val="0"/>
          <w:color w:val="auto"/>
        </w:rPr>
        <w:t>.extern</w:t>
      </w:r>
      <w:proofErr w:type="gramEnd"/>
      <w:r w:rsidRPr="004979DC">
        <w:rPr>
          <w:rStyle w:val="SubtleEmphasis"/>
          <w:i w:val="0"/>
          <w:iCs w:val="0"/>
          <w:color w:val="auto"/>
        </w:rPr>
        <w:t xml:space="preserve"> labela6</w:t>
      </w:r>
    </w:p>
    <w:p w14:paraId="3B6A543C" w14:textId="77777777" w:rsidR="004979DC" w:rsidRPr="004979DC" w:rsidRDefault="004979DC" w:rsidP="004979DC">
      <w:pPr>
        <w:rPr>
          <w:rStyle w:val="SubtleEmphasis"/>
          <w:i w:val="0"/>
          <w:iCs w:val="0"/>
          <w:color w:val="auto"/>
        </w:rPr>
      </w:pPr>
    </w:p>
    <w:p w14:paraId="792E4E4C" w14:textId="77777777" w:rsidR="004979DC" w:rsidRPr="004979DC" w:rsidRDefault="004979DC" w:rsidP="004979DC">
      <w:pPr>
        <w:rPr>
          <w:rStyle w:val="SubtleEmphasis"/>
          <w:i w:val="0"/>
          <w:iCs w:val="0"/>
          <w:color w:val="auto"/>
        </w:rPr>
      </w:pPr>
      <w:r w:rsidRPr="004979DC">
        <w:rPr>
          <w:rStyle w:val="SubtleEmphasis"/>
          <w:i w:val="0"/>
          <w:iCs w:val="0"/>
          <w:color w:val="auto"/>
        </w:rPr>
        <w:t>.text</w:t>
      </w:r>
    </w:p>
    <w:p w14:paraId="007EA4E9" w14:textId="77777777" w:rsidR="004979DC" w:rsidRPr="004979DC" w:rsidRDefault="004979DC" w:rsidP="004979DC">
      <w:pPr>
        <w:rPr>
          <w:rStyle w:val="SubtleEmphasis"/>
          <w:i w:val="0"/>
          <w:iCs w:val="0"/>
          <w:color w:val="auto"/>
        </w:rPr>
      </w:pPr>
      <w:proofErr w:type="gramStart"/>
      <w:r w:rsidRPr="004979DC">
        <w:rPr>
          <w:rStyle w:val="SubtleEmphasis"/>
          <w:i w:val="0"/>
          <w:iCs w:val="0"/>
          <w:color w:val="auto"/>
        </w:rPr>
        <w:t>.skip</w:t>
      </w:r>
      <w:proofErr w:type="gramEnd"/>
      <w:r w:rsidRPr="004979DC">
        <w:rPr>
          <w:rStyle w:val="SubtleEmphasis"/>
          <w:i w:val="0"/>
          <w:iCs w:val="0"/>
          <w:color w:val="auto"/>
        </w:rPr>
        <w:t xml:space="preserve"> 0x10</w:t>
      </w:r>
    </w:p>
    <w:p w14:paraId="15893652" w14:textId="77777777" w:rsidR="004979DC" w:rsidRPr="004979DC" w:rsidRDefault="004979DC" w:rsidP="004979DC">
      <w:pPr>
        <w:rPr>
          <w:rStyle w:val="SubtleEmphasis"/>
          <w:i w:val="0"/>
          <w:iCs w:val="0"/>
          <w:color w:val="auto"/>
        </w:rPr>
      </w:pPr>
      <w:r w:rsidRPr="004979DC">
        <w:rPr>
          <w:rStyle w:val="SubtleEmphasis"/>
          <w:i w:val="0"/>
          <w:iCs w:val="0"/>
          <w:color w:val="auto"/>
        </w:rPr>
        <w:t>labela1:</w:t>
      </w:r>
    </w:p>
    <w:p w14:paraId="4BF599B1" w14:textId="77777777" w:rsidR="004979DC" w:rsidRPr="004979DC" w:rsidRDefault="004979DC" w:rsidP="004979DC">
      <w:pPr>
        <w:rPr>
          <w:rStyle w:val="SubtleEmphasis"/>
          <w:i w:val="0"/>
          <w:iCs w:val="0"/>
          <w:color w:val="auto"/>
        </w:rPr>
      </w:pPr>
      <w:r w:rsidRPr="004979DC">
        <w:rPr>
          <w:rStyle w:val="SubtleEmphasis"/>
          <w:i w:val="0"/>
          <w:iCs w:val="0"/>
          <w:color w:val="auto"/>
        </w:rPr>
        <w:tab/>
      </w:r>
      <w:proofErr w:type="spellStart"/>
      <w:r w:rsidRPr="004979DC">
        <w:rPr>
          <w:rStyle w:val="SubtleEmphasis"/>
          <w:i w:val="0"/>
          <w:iCs w:val="0"/>
          <w:color w:val="auto"/>
        </w:rPr>
        <w:t>jmp</w:t>
      </w:r>
      <w:proofErr w:type="spellEnd"/>
      <w:r w:rsidRPr="004979DC">
        <w:rPr>
          <w:rStyle w:val="SubtleEmphasis"/>
          <w:i w:val="0"/>
          <w:iCs w:val="0"/>
          <w:color w:val="auto"/>
        </w:rPr>
        <w:t xml:space="preserve"> *labela2(%pc)</w:t>
      </w:r>
    </w:p>
    <w:p w14:paraId="2815FF98" w14:textId="77777777" w:rsidR="004979DC" w:rsidRPr="004979DC" w:rsidRDefault="004979DC" w:rsidP="004979DC">
      <w:pPr>
        <w:rPr>
          <w:rStyle w:val="SubtleEmphasis"/>
          <w:i w:val="0"/>
          <w:iCs w:val="0"/>
          <w:color w:val="auto"/>
        </w:rPr>
      </w:pPr>
      <w:r w:rsidRPr="004979DC">
        <w:rPr>
          <w:rStyle w:val="SubtleEmphasis"/>
          <w:i w:val="0"/>
          <w:iCs w:val="0"/>
          <w:color w:val="auto"/>
        </w:rPr>
        <w:t>labela4:</w:t>
      </w:r>
    </w:p>
    <w:p w14:paraId="6EFB35BE" w14:textId="77777777" w:rsidR="004979DC" w:rsidRPr="004979DC" w:rsidRDefault="004979DC" w:rsidP="004979DC">
      <w:pPr>
        <w:rPr>
          <w:rStyle w:val="SubtleEmphasis"/>
          <w:i w:val="0"/>
          <w:iCs w:val="0"/>
          <w:color w:val="auto"/>
        </w:rPr>
      </w:pPr>
      <w:r w:rsidRPr="004979DC">
        <w:rPr>
          <w:rStyle w:val="SubtleEmphasis"/>
          <w:i w:val="0"/>
          <w:iCs w:val="0"/>
          <w:color w:val="auto"/>
        </w:rPr>
        <w:t>labela2:</w:t>
      </w:r>
    </w:p>
    <w:p w14:paraId="3649BDD3" w14:textId="77777777" w:rsidR="004979DC" w:rsidRPr="004979DC" w:rsidRDefault="004979DC" w:rsidP="004979DC">
      <w:pPr>
        <w:rPr>
          <w:rStyle w:val="SubtleEmphasis"/>
          <w:i w:val="0"/>
          <w:iCs w:val="0"/>
          <w:color w:val="auto"/>
        </w:rPr>
      </w:pPr>
      <w:r w:rsidRPr="004979DC">
        <w:rPr>
          <w:rStyle w:val="SubtleEmphasis"/>
          <w:i w:val="0"/>
          <w:iCs w:val="0"/>
          <w:color w:val="auto"/>
        </w:rPr>
        <w:tab/>
        <w:t>call *labela1(%pc)</w:t>
      </w:r>
    </w:p>
    <w:p w14:paraId="46040E9C" w14:textId="77777777" w:rsidR="004979DC" w:rsidRPr="004979DC" w:rsidRDefault="004979DC" w:rsidP="004979DC">
      <w:pPr>
        <w:rPr>
          <w:rStyle w:val="SubtleEmphasis"/>
          <w:i w:val="0"/>
          <w:iCs w:val="0"/>
          <w:color w:val="auto"/>
        </w:rPr>
      </w:pPr>
      <w:r w:rsidRPr="004979DC">
        <w:rPr>
          <w:rStyle w:val="SubtleEmphasis"/>
          <w:i w:val="0"/>
          <w:iCs w:val="0"/>
          <w:color w:val="auto"/>
        </w:rPr>
        <w:lastRenderedPageBreak/>
        <w:tab/>
      </w:r>
      <w:proofErr w:type="spellStart"/>
      <w:r w:rsidRPr="004979DC">
        <w:rPr>
          <w:rStyle w:val="SubtleEmphasis"/>
          <w:i w:val="0"/>
          <w:iCs w:val="0"/>
          <w:color w:val="auto"/>
        </w:rPr>
        <w:t>addw</w:t>
      </w:r>
      <w:proofErr w:type="spellEnd"/>
      <w:r w:rsidRPr="004979DC">
        <w:rPr>
          <w:rStyle w:val="SubtleEmphasis"/>
          <w:i w:val="0"/>
          <w:iCs w:val="0"/>
          <w:color w:val="auto"/>
        </w:rPr>
        <w:t xml:space="preserve"> labela5(%r7), labela3(%r7)</w:t>
      </w:r>
    </w:p>
    <w:p w14:paraId="24B1510A" w14:textId="77777777" w:rsidR="004979DC" w:rsidRPr="004979DC" w:rsidRDefault="004979DC" w:rsidP="004979DC">
      <w:pPr>
        <w:rPr>
          <w:rStyle w:val="SubtleEmphasis"/>
          <w:i w:val="0"/>
          <w:iCs w:val="0"/>
          <w:color w:val="auto"/>
        </w:rPr>
      </w:pPr>
      <w:r w:rsidRPr="004979DC">
        <w:rPr>
          <w:rStyle w:val="SubtleEmphasis"/>
          <w:i w:val="0"/>
          <w:iCs w:val="0"/>
          <w:color w:val="auto"/>
        </w:rPr>
        <w:tab/>
      </w:r>
      <w:proofErr w:type="spellStart"/>
      <w:r w:rsidRPr="004979DC">
        <w:rPr>
          <w:rStyle w:val="SubtleEmphasis"/>
          <w:i w:val="0"/>
          <w:iCs w:val="0"/>
          <w:color w:val="auto"/>
        </w:rPr>
        <w:t>subb</w:t>
      </w:r>
      <w:proofErr w:type="spellEnd"/>
      <w:r w:rsidRPr="004979DC">
        <w:rPr>
          <w:rStyle w:val="SubtleEmphasis"/>
          <w:i w:val="0"/>
          <w:iCs w:val="0"/>
          <w:color w:val="auto"/>
        </w:rPr>
        <w:t xml:space="preserve"> %r0h, labela6</w:t>
      </w:r>
    </w:p>
    <w:p w14:paraId="417EA25B" w14:textId="77777777" w:rsidR="004979DC" w:rsidRPr="004979DC" w:rsidRDefault="004979DC" w:rsidP="004979DC">
      <w:pPr>
        <w:rPr>
          <w:rStyle w:val="SubtleEmphasis"/>
          <w:i w:val="0"/>
          <w:iCs w:val="0"/>
          <w:color w:val="auto"/>
        </w:rPr>
      </w:pPr>
      <w:r w:rsidRPr="004979DC">
        <w:rPr>
          <w:rStyle w:val="SubtleEmphasis"/>
          <w:i w:val="0"/>
          <w:iCs w:val="0"/>
          <w:color w:val="auto"/>
        </w:rPr>
        <w:tab/>
      </w:r>
      <w:proofErr w:type="spellStart"/>
      <w:r w:rsidRPr="004979DC">
        <w:rPr>
          <w:rStyle w:val="SubtleEmphasis"/>
          <w:i w:val="0"/>
          <w:iCs w:val="0"/>
          <w:color w:val="auto"/>
        </w:rPr>
        <w:t>jgt</w:t>
      </w:r>
      <w:proofErr w:type="spellEnd"/>
      <w:r w:rsidRPr="004979DC">
        <w:rPr>
          <w:rStyle w:val="SubtleEmphasis"/>
          <w:i w:val="0"/>
          <w:iCs w:val="0"/>
          <w:color w:val="auto"/>
        </w:rPr>
        <w:t xml:space="preserve"> *labela4(%pc)</w:t>
      </w:r>
    </w:p>
    <w:p w14:paraId="32275FF7" w14:textId="77777777" w:rsidR="004979DC" w:rsidRPr="004979DC" w:rsidRDefault="004979DC" w:rsidP="004979DC">
      <w:pPr>
        <w:rPr>
          <w:rStyle w:val="SubtleEmphasis"/>
          <w:i w:val="0"/>
          <w:iCs w:val="0"/>
          <w:color w:val="auto"/>
        </w:rPr>
      </w:pPr>
    </w:p>
    <w:p w14:paraId="2B995794" w14:textId="77777777" w:rsidR="004979DC" w:rsidRPr="004979DC" w:rsidRDefault="004979DC" w:rsidP="004979DC">
      <w:pPr>
        <w:rPr>
          <w:rStyle w:val="SubtleEmphasis"/>
          <w:i w:val="0"/>
          <w:iCs w:val="0"/>
          <w:color w:val="auto"/>
        </w:rPr>
      </w:pPr>
      <w:r w:rsidRPr="004979DC">
        <w:rPr>
          <w:rStyle w:val="SubtleEmphasis"/>
          <w:i w:val="0"/>
          <w:iCs w:val="0"/>
          <w:color w:val="auto"/>
        </w:rPr>
        <w:t>.data</w:t>
      </w:r>
    </w:p>
    <w:p w14:paraId="34C1A23B" w14:textId="77777777" w:rsidR="004979DC" w:rsidRPr="004979DC" w:rsidRDefault="004979DC" w:rsidP="004979DC">
      <w:pPr>
        <w:rPr>
          <w:rStyle w:val="SubtleEmphasis"/>
          <w:i w:val="0"/>
          <w:iCs w:val="0"/>
          <w:color w:val="auto"/>
        </w:rPr>
      </w:pPr>
      <w:proofErr w:type="gramStart"/>
      <w:r w:rsidRPr="004979DC">
        <w:rPr>
          <w:rStyle w:val="SubtleEmphasis"/>
          <w:i w:val="0"/>
          <w:iCs w:val="0"/>
          <w:color w:val="auto"/>
        </w:rPr>
        <w:t>.skip</w:t>
      </w:r>
      <w:proofErr w:type="gramEnd"/>
      <w:r w:rsidRPr="004979DC">
        <w:rPr>
          <w:rStyle w:val="SubtleEmphasis"/>
          <w:i w:val="0"/>
          <w:iCs w:val="0"/>
          <w:color w:val="auto"/>
        </w:rPr>
        <w:t xml:space="preserve"> 16</w:t>
      </w:r>
    </w:p>
    <w:p w14:paraId="037986A2" w14:textId="77777777" w:rsidR="004979DC" w:rsidRPr="004979DC" w:rsidRDefault="004979DC" w:rsidP="004979DC">
      <w:pPr>
        <w:rPr>
          <w:rStyle w:val="SubtleEmphasis"/>
          <w:i w:val="0"/>
          <w:iCs w:val="0"/>
          <w:color w:val="auto"/>
        </w:rPr>
      </w:pPr>
      <w:r w:rsidRPr="004979DC">
        <w:rPr>
          <w:rStyle w:val="SubtleEmphasis"/>
          <w:i w:val="0"/>
          <w:iCs w:val="0"/>
          <w:color w:val="auto"/>
        </w:rPr>
        <w:t>labela3:</w:t>
      </w:r>
      <w:proofErr w:type="gramStart"/>
      <w:r w:rsidRPr="004979DC">
        <w:rPr>
          <w:rStyle w:val="SubtleEmphasis"/>
          <w:i w:val="0"/>
          <w:iCs w:val="0"/>
          <w:color w:val="auto"/>
        </w:rPr>
        <w:tab/>
        <w:t>.word</w:t>
      </w:r>
      <w:proofErr w:type="gramEnd"/>
      <w:r w:rsidRPr="004979DC">
        <w:rPr>
          <w:rStyle w:val="SubtleEmphasis"/>
          <w:i w:val="0"/>
          <w:iCs w:val="0"/>
          <w:color w:val="auto"/>
        </w:rPr>
        <w:t xml:space="preserve"> 0x1234</w:t>
      </w:r>
    </w:p>
    <w:p w14:paraId="682E961E" w14:textId="77777777" w:rsidR="004979DC" w:rsidRPr="004979DC" w:rsidRDefault="004979DC" w:rsidP="004979DC">
      <w:pPr>
        <w:rPr>
          <w:rStyle w:val="SubtleEmphasis"/>
          <w:i w:val="0"/>
          <w:iCs w:val="0"/>
          <w:color w:val="auto"/>
        </w:rPr>
      </w:pPr>
      <w:r w:rsidRPr="004979DC">
        <w:rPr>
          <w:rStyle w:val="SubtleEmphasis"/>
          <w:i w:val="0"/>
          <w:iCs w:val="0"/>
          <w:color w:val="auto"/>
        </w:rPr>
        <w:t>labela5:</w:t>
      </w:r>
    </w:p>
    <w:p w14:paraId="7CFB9A8C" w14:textId="22923766" w:rsidR="004979DC" w:rsidRDefault="004979DC" w:rsidP="004979DC">
      <w:pPr>
        <w:rPr>
          <w:rStyle w:val="SubtleEmphasis"/>
          <w:i w:val="0"/>
          <w:iCs w:val="0"/>
          <w:color w:val="auto"/>
        </w:rPr>
      </w:pPr>
      <w:proofErr w:type="gramStart"/>
      <w:r w:rsidRPr="004979DC">
        <w:rPr>
          <w:rStyle w:val="SubtleEmphasis"/>
          <w:i w:val="0"/>
          <w:iCs w:val="0"/>
          <w:color w:val="auto"/>
        </w:rPr>
        <w:t>.end</w:t>
      </w:r>
      <w:proofErr w:type="gramEnd"/>
    </w:p>
    <w:p w14:paraId="5E6403F8" w14:textId="3DF9189C" w:rsidR="004979DC" w:rsidRDefault="004979DC" w:rsidP="004979DC">
      <w:pPr>
        <w:rPr>
          <w:rStyle w:val="SubtleEmphasis"/>
          <w:i w:val="0"/>
          <w:iCs w:val="0"/>
          <w:color w:val="auto"/>
        </w:rPr>
      </w:pPr>
    </w:p>
    <w:p w14:paraId="1831F882" w14:textId="5E33FE48" w:rsidR="004979DC" w:rsidRDefault="004979DC" w:rsidP="004979DC">
      <w:pPr>
        <w:rPr>
          <w:rStyle w:val="SubtleEmphasis"/>
          <w:i w:val="0"/>
          <w:iCs w:val="0"/>
          <w:color w:val="auto"/>
        </w:rPr>
      </w:pPr>
      <w:proofErr w:type="spellStart"/>
      <w:r>
        <w:rPr>
          <w:rStyle w:val="SubtleEmphasis"/>
          <w:i w:val="0"/>
          <w:iCs w:val="0"/>
          <w:color w:val="auto"/>
        </w:rPr>
        <w:t>testPCrel.o</w:t>
      </w:r>
      <w:proofErr w:type="spellEnd"/>
    </w:p>
    <w:p w14:paraId="665E3F03" w14:textId="77777777" w:rsidR="004979DC" w:rsidRPr="004979DC" w:rsidRDefault="004979DC" w:rsidP="004979DC">
      <w:pPr>
        <w:rPr>
          <w:rStyle w:val="SubtleEmphasis"/>
          <w:i w:val="0"/>
          <w:iCs w:val="0"/>
          <w:color w:val="auto"/>
        </w:rPr>
      </w:pPr>
      <w:r w:rsidRPr="004979DC">
        <w:rPr>
          <w:rStyle w:val="SubtleEmphasis"/>
          <w:i w:val="0"/>
          <w:iCs w:val="0"/>
          <w:color w:val="auto"/>
        </w:rPr>
        <w:t>%SYMBOL TABLE%</w:t>
      </w:r>
    </w:p>
    <w:p w14:paraId="48A4419D"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Symbol       </w:t>
      </w:r>
      <w:proofErr w:type="spellStart"/>
      <w:r w:rsidRPr="004979DC">
        <w:rPr>
          <w:rStyle w:val="SubtleEmphasis"/>
          <w:i w:val="0"/>
          <w:iCs w:val="0"/>
          <w:color w:val="auto"/>
        </w:rPr>
        <w:t>Symbol</w:t>
      </w:r>
      <w:proofErr w:type="spellEnd"/>
      <w:r w:rsidRPr="004979DC">
        <w:rPr>
          <w:rStyle w:val="SubtleEmphasis"/>
          <w:i w:val="0"/>
          <w:iCs w:val="0"/>
          <w:color w:val="auto"/>
        </w:rPr>
        <w:t xml:space="preserve"> number             Section              Offset                Type                Size          </w:t>
      </w:r>
      <w:proofErr w:type="spellStart"/>
      <w:r w:rsidRPr="004979DC">
        <w:rPr>
          <w:rStyle w:val="SubtleEmphasis"/>
          <w:i w:val="0"/>
          <w:iCs w:val="0"/>
          <w:color w:val="auto"/>
        </w:rPr>
        <w:t>SymbolType</w:t>
      </w:r>
      <w:proofErr w:type="spellEnd"/>
    </w:p>
    <w:p w14:paraId="6075F09C"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text                   4                text                   0               local                  40             section</w:t>
      </w:r>
    </w:p>
    <w:p w14:paraId="279C82F0"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data                   8                data                   0               local                  18             section</w:t>
      </w:r>
    </w:p>
    <w:p w14:paraId="3A580B1A"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labela5                   1                data                  18              global                   0               label</w:t>
      </w:r>
    </w:p>
    <w:p w14:paraId="5EAEBD15"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labela4                   2                text                  20              global                   0               label</w:t>
      </w:r>
    </w:p>
    <w:p w14:paraId="7098CA42"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labela6                   3           UNDEFINED                   0              extern                   0               label</w:t>
      </w:r>
    </w:p>
    <w:p w14:paraId="30943AF1"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labela3                   7                data                  16               local                   0               label</w:t>
      </w:r>
    </w:p>
    <w:p w14:paraId="41A5F7DB"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labela1                   5                text                  16               local                   0               label</w:t>
      </w:r>
    </w:p>
    <w:p w14:paraId="17227144"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labela2                   6                text                  20               local                   0               label</w:t>
      </w:r>
    </w:p>
    <w:p w14:paraId="1F5FF5FA" w14:textId="77777777" w:rsidR="004979DC" w:rsidRPr="004979DC" w:rsidRDefault="004979DC" w:rsidP="004979DC">
      <w:pPr>
        <w:rPr>
          <w:rStyle w:val="SubtleEmphasis"/>
          <w:i w:val="0"/>
          <w:iCs w:val="0"/>
          <w:color w:val="auto"/>
        </w:rPr>
      </w:pPr>
    </w:p>
    <w:p w14:paraId="3F6C3B1B" w14:textId="77777777" w:rsidR="004979DC" w:rsidRPr="004979DC" w:rsidRDefault="004979DC" w:rsidP="004979DC">
      <w:pPr>
        <w:rPr>
          <w:rStyle w:val="SubtleEmphasis"/>
          <w:i w:val="0"/>
          <w:iCs w:val="0"/>
          <w:color w:val="auto"/>
        </w:rPr>
      </w:pPr>
      <w:r w:rsidRPr="004979DC">
        <w:rPr>
          <w:rStyle w:val="SubtleEmphasis"/>
          <w:i w:val="0"/>
          <w:iCs w:val="0"/>
          <w:color w:val="auto"/>
        </w:rPr>
        <w:t>%EQU SYMBOLS%</w:t>
      </w:r>
    </w:p>
    <w:p w14:paraId="362458FF"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Symbol               Value         Relocations</w:t>
      </w:r>
    </w:p>
    <w:p w14:paraId="2B76EE7A" w14:textId="77777777" w:rsidR="004979DC" w:rsidRPr="004979DC" w:rsidRDefault="004979DC" w:rsidP="004979DC">
      <w:pPr>
        <w:rPr>
          <w:rStyle w:val="SubtleEmphasis"/>
          <w:i w:val="0"/>
          <w:iCs w:val="0"/>
          <w:color w:val="auto"/>
        </w:rPr>
      </w:pPr>
    </w:p>
    <w:p w14:paraId="0CA78EDF" w14:textId="77777777" w:rsidR="004979DC" w:rsidRPr="004979DC" w:rsidRDefault="004979DC" w:rsidP="004979DC">
      <w:pPr>
        <w:rPr>
          <w:rStyle w:val="SubtleEmphasis"/>
          <w:i w:val="0"/>
          <w:iCs w:val="0"/>
          <w:color w:val="auto"/>
        </w:rPr>
      </w:pPr>
      <w:r w:rsidRPr="004979DC">
        <w:rPr>
          <w:rStyle w:val="SubtleEmphasis"/>
          <w:i w:val="0"/>
          <w:iCs w:val="0"/>
          <w:color w:val="auto"/>
        </w:rPr>
        <w:t>%RELOCATION TABLE% - section                 text</w:t>
      </w:r>
    </w:p>
    <w:p w14:paraId="1320BE9B"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Symbol number              Offset           Operation     Relocation type</w:t>
      </w:r>
    </w:p>
    <w:p w14:paraId="6A3CFF9F"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1                  26                   +              R_PC16</w:t>
      </w:r>
    </w:p>
    <w:p w14:paraId="41276342"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8                  29                   +              R_PC16</w:t>
      </w:r>
    </w:p>
    <w:p w14:paraId="1F17B56B"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                   3                  34                   +                R_16</w:t>
      </w:r>
    </w:p>
    <w:p w14:paraId="6B978690" w14:textId="77777777" w:rsidR="004979DC" w:rsidRPr="004979DC" w:rsidRDefault="004979DC" w:rsidP="004979DC">
      <w:pPr>
        <w:rPr>
          <w:rStyle w:val="SubtleEmphasis"/>
          <w:i w:val="0"/>
          <w:iCs w:val="0"/>
          <w:color w:val="auto"/>
        </w:rPr>
      </w:pPr>
    </w:p>
    <w:p w14:paraId="2F122119" w14:textId="77777777" w:rsidR="004979DC" w:rsidRPr="004979DC" w:rsidRDefault="004979DC" w:rsidP="004979DC">
      <w:pPr>
        <w:rPr>
          <w:rStyle w:val="SubtleEmphasis"/>
          <w:i w:val="0"/>
          <w:iCs w:val="0"/>
          <w:color w:val="auto"/>
        </w:rPr>
      </w:pPr>
    </w:p>
    <w:p w14:paraId="658C8D61" w14:textId="77777777" w:rsidR="004979DC" w:rsidRPr="004979DC" w:rsidRDefault="004979DC" w:rsidP="004979DC">
      <w:pPr>
        <w:rPr>
          <w:rStyle w:val="SubtleEmphasis"/>
          <w:i w:val="0"/>
          <w:iCs w:val="0"/>
          <w:color w:val="auto"/>
        </w:rPr>
      </w:pPr>
      <w:r w:rsidRPr="004979DC">
        <w:rPr>
          <w:rStyle w:val="SubtleEmphasis"/>
          <w:i w:val="0"/>
          <w:iCs w:val="0"/>
          <w:color w:val="auto"/>
        </w:rPr>
        <w:t>.data</w:t>
      </w:r>
      <w:r w:rsidRPr="004979DC">
        <w:rPr>
          <w:rStyle w:val="SubtleEmphasis"/>
          <w:i w:val="0"/>
          <w:iCs w:val="0"/>
          <w:color w:val="auto"/>
        </w:rPr>
        <w:tab/>
        <w:t>18</w:t>
      </w:r>
    </w:p>
    <w:p w14:paraId="5C189F26"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90 90 90 90 90 90 90 90 90 90 90 90 90 90 90 90 </w:t>
      </w:r>
    </w:p>
    <w:p w14:paraId="379E57A3"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34 12 </w:t>
      </w:r>
    </w:p>
    <w:p w14:paraId="5094D218" w14:textId="77777777" w:rsidR="004979DC" w:rsidRPr="004979DC" w:rsidRDefault="004979DC" w:rsidP="004979DC">
      <w:pPr>
        <w:rPr>
          <w:rStyle w:val="SubtleEmphasis"/>
          <w:i w:val="0"/>
          <w:iCs w:val="0"/>
          <w:color w:val="auto"/>
        </w:rPr>
      </w:pPr>
    </w:p>
    <w:p w14:paraId="784CC04D" w14:textId="77777777" w:rsidR="004979DC" w:rsidRPr="004979DC" w:rsidRDefault="004979DC" w:rsidP="004979DC">
      <w:pPr>
        <w:rPr>
          <w:rStyle w:val="SubtleEmphasis"/>
          <w:i w:val="0"/>
          <w:iCs w:val="0"/>
          <w:color w:val="auto"/>
        </w:rPr>
      </w:pPr>
      <w:r w:rsidRPr="004979DC">
        <w:rPr>
          <w:rStyle w:val="SubtleEmphasis"/>
          <w:i w:val="0"/>
          <w:iCs w:val="0"/>
          <w:color w:val="auto"/>
        </w:rPr>
        <w:t>.text</w:t>
      </w:r>
      <w:r w:rsidRPr="004979DC">
        <w:rPr>
          <w:rStyle w:val="SubtleEmphasis"/>
          <w:i w:val="0"/>
          <w:iCs w:val="0"/>
          <w:color w:val="auto"/>
        </w:rPr>
        <w:tab/>
        <w:t>40</w:t>
      </w:r>
    </w:p>
    <w:p w14:paraId="337A4528"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90 90 90 90 90 90 90 90 90 90 90 90 90 90 90 90 </w:t>
      </w:r>
    </w:p>
    <w:p w14:paraId="74BBDAAE"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28 6e 00 00 20 6e f8 ff 6c 6e fb ff 6e 0e 00 70 </w:t>
      </w:r>
    </w:p>
    <w:p w14:paraId="65C14C88" w14:textId="77777777" w:rsidR="004979DC" w:rsidRPr="004979DC" w:rsidRDefault="004979DC" w:rsidP="004979DC">
      <w:pPr>
        <w:rPr>
          <w:rStyle w:val="SubtleEmphasis"/>
          <w:i w:val="0"/>
          <w:iCs w:val="0"/>
          <w:color w:val="auto"/>
        </w:rPr>
      </w:pPr>
      <w:r w:rsidRPr="004979DC">
        <w:rPr>
          <w:rStyle w:val="SubtleEmphasis"/>
          <w:i w:val="0"/>
          <w:iCs w:val="0"/>
          <w:color w:val="auto"/>
        </w:rPr>
        <w:t xml:space="preserve">21 80 00 00 40 6e </w:t>
      </w:r>
      <w:proofErr w:type="spellStart"/>
      <w:r w:rsidRPr="004979DC">
        <w:rPr>
          <w:rStyle w:val="SubtleEmphasis"/>
          <w:i w:val="0"/>
          <w:iCs w:val="0"/>
          <w:color w:val="auto"/>
        </w:rPr>
        <w:t>ec</w:t>
      </w:r>
      <w:proofErr w:type="spellEnd"/>
      <w:r w:rsidRPr="004979DC">
        <w:rPr>
          <w:rStyle w:val="SubtleEmphasis"/>
          <w:i w:val="0"/>
          <w:iCs w:val="0"/>
          <w:color w:val="auto"/>
        </w:rPr>
        <w:t xml:space="preserve"> ff </w:t>
      </w:r>
    </w:p>
    <w:p w14:paraId="0BAF032D" w14:textId="77777777" w:rsidR="004979DC" w:rsidRDefault="004979DC" w:rsidP="004979DC">
      <w:pPr>
        <w:rPr>
          <w:rStyle w:val="SubtleEmphasis"/>
          <w:i w:val="0"/>
          <w:iCs w:val="0"/>
          <w:color w:val="auto"/>
        </w:rPr>
      </w:pPr>
    </w:p>
    <w:sectPr w:rsidR="00497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CA2482"/>
    <w:multiLevelType w:val="hybridMultilevel"/>
    <w:tmpl w:val="7BBA1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C6565A"/>
    <w:multiLevelType w:val="hybridMultilevel"/>
    <w:tmpl w:val="207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4"/>
  </w:num>
  <w:num w:numId="24">
    <w:abstractNumId w:val="2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73"/>
    <w:rsid w:val="000E2C95"/>
    <w:rsid w:val="001622B6"/>
    <w:rsid w:val="001D15EC"/>
    <w:rsid w:val="001D714E"/>
    <w:rsid w:val="00395FF2"/>
    <w:rsid w:val="003A171E"/>
    <w:rsid w:val="004979DC"/>
    <w:rsid w:val="00645252"/>
    <w:rsid w:val="006A4493"/>
    <w:rsid w:val="006D3D74"/>
    <w:rsid w:val="00770EF3"/>
    <w:rsid w:val="0083569A"/>
    <w:rsid w:val="00855568"/>
    <w:rsid w:val="00A9204E"/>
    <w:rsid w:val="00BD06C7"/>
    <w:rsid w:val="00D84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C002"/>
  <w15:chartTrackingRefBased/>
  <w15:docId w15:val="{090F33E4-FE06-452B-A6B6-439649B6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622B6"/>
    <w:pPr>
      <w:ind w:left="720"/>
      <w:contextualSpacing/>
    </w:pPr>
  </w:style>
  <w:style w:type="paragraph" w:styleId="NoSpacing">
    <w:name w:val="No Spacing"/>
    <w:uiPriority w:val="1"/>
    <w:qFormat/>
    <w:rsid w:val="00497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SA550616\AppData\Local\Microsoft\Office\16.0\DTS\en-US%7b2319F54A-31E3-40E5-8E3E-CA2A54164C42%7d\%7b756588B3-9127-452C-A63A-DF5FD0C773E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{756588B3-9127-452C-A63A-DF5FD0C773EF}tf02786999_win32.dotx</Template>
  <TotalTime>142</TotalTime>
  <Pages>7</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Janojlic</dc:creator>
  <cp:keywords/>
  <dc:description/>
  <cp:lastModifiedBy>Konstantin Janojlic</cp:lastModifiedBy>
  <cp:revision>4</cp:revision>
  <dcterms:created xsi:type="dcterms:W3CDTF">2020-09-21T09:18:00Z</dcterms:created>
  <dcterms:modified xsi:type="dcterms:W3CDTF">2020-09-21T17:57:00Z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